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F4" w:rsidRPr="001432F4" w:rsidRDefault="001432F4" w:rsidP="001432F4">
      <w:pPr>
        <w:kinsoku w:val="0"/>
        <w:spacing w:line="360" w:lineRule="auto"/>
        <w:ind w:left="40"/>
        <w:jc w:val="center"/>
        <w:textAlignment w:val="auto"/>
        <w:rPr>
          <w:rFonts w:eastAsiaTheme="minorHAnsi" w:cs="Arial"/>
          <w:color w:val="000000"/>
          <w:sz w:val="36"/>
          <w:szCs w:val="36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 w:val="36"/>
          <w:szCs w:val="36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 w:val="36"/>
          <w:szCs w:val="36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1"/>
          <w:sz w:val="36"/>
          <w:szCs w:val="36"/>
          <w:lang w:val="en-CA"/>
        </w:rPr>
        <w:t xml:space="preserve"> Ta</w:t>
      </w:r>
      <w:r w:rsidRPr="001432F4">
        <w:rPr>
          <w:rFonts w:eastAsiaTheme="minorHAnsi" w:cs="Arial"/>
          <w:b/>
          <w:bCs/>
          <w:color w:val="231F20"/>
          <w:sz w:val="36"/>
          <w:szCs w:val="36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1"/>
          <w:sz w:val="36"/>
          <w:szCs w:val="36"/>
          <w:lang w:val="en-CA"/>
        </w:rPr>
        <w:t xml:space="preserve"> Toe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Default="001432F4" w:rsidP="001432F4">
      <w:pPr>
        <w:kinsoku w:val="0"/>
        <w:spacing w:line="360" w:lineRule="auto"/>
        <w:ind w:left="40" w:right="17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classi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c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where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X’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grid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We’l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develo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two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versio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agains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computer. </w:t>
      </w:r>
    </w:p>
    <w:p w:rsidR="001432F4" w:rsidRDefault="001432F4" w:rsidP="001432F4">
      <w:pPr>
        <w:kinsoku w:val="0"/>
        <w:spacing w:line="360" w:lineRule="auto"/>
        <w:ind w:left="40" w:right="17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0" w:right="179"/>
        <w:jc w:val="center"/>
        <w:textAlignment w:val="auto"/>
        <w:rPr>
          <w:rFonts w:eastAsiaTheme="minorHAnsi" w:cs="Arial"/>
          <w:color w:val="000000"/>
          <w:szCs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4591050" cy="3990975"/>
            <wp:effectExtent l="19050" t="0" r="0" b="0"/>
            <wp:docPr id="1" name="Picture 1" descr="C:\Users\e20720\AppData\Local\Temp\SNAGHTML9f6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720\AppData\Local\Temp\SNAGHTML9f6e3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1432F4" w:rsidRDefault="001432F4" w:rsidP="001432F4">
      <w:pPr>
        <w:kinsoku w:val="0"/>
        <w:spacing w:line="360" w:lineRule="auto"/>
        <w:ind w:left="40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pgSz w:w="12240" w:h="15840"/>
          <w:pgMar w:top="1440" w:right="1080" w:bottom="1440" w:left="1080" w:header="720" w:footer="720" w:gutter="0"/>
          <w:cols w:space="720"/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4232AD" w:rsidRPr="001432F4" w:rsidRDefault="004232AD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3146"/>
        <w:textAlignment w:val="auto"/>
        <w:outlineLvl w:val="0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Tic</w:t>
      </w:r>
      <w:r w:rsidRPr="001432F4">
        <w:rPr>
          <w:rFonts w:eastAsiaTheme="minorHAnsi" w:cs="Arial"/>
          <w:b/>
          <w:bCs/>
          <w:color w:val="231F20"/>
          <w:spacing w:val="-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Toe</w:t>
      </w:r>
      <w:r w:rsidRPr="001432F4">
        <w:rPr>
          <w:rFonts w:eastAsiaTheme="minorHAnsi" w:cs="Arial"/>
          <w:b/>
          <w:bCs/>
          <w:color w:val="231F20"/>
          <w:spacing w:val="-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 xml:space="preserve">Project                               </w:t>
      </w:r>
      <w:r w:rsidRPr="001432F4">
        <w:rPr>
          <w:rFonts w:eastAsiaTheme="minorHAnsi" w:cs="Arial"/>
          <w:b/>
          <w:bCs/>
          <w:color w:val="231F20"/>
          <w:spacing w:val="64"/>
          <w:sz w:val="28"/>
          <w:szCs w:val="28"/>
          <w:lang w:val="en-CA"/>
        </w:rPr>
        <w:t xml:space="preserve"> 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4232AD">
      <w:pPr>
        <w:kinsoku w:val="0"/>
        <w:spacing w:line="360" w:lineRule="auto"/>
        <w:ind w:left="108" w:right="208" w:firstLine="61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lef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abound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tel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whos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X’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(althoug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X’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show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desig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mode)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Skinn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used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righ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two 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hold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radi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program.</w:t>
      </w:r>
      <w:r w:rsidR="004232AD">
        <w:rPr>
          <w:rFonts w:eastAsiaTheme="minorHAnsi" w:cs="Arial"/>
          <w:color w:val="231F20"/>
          <w:spacing w:val="-1"/>
          <w:szCs w:val="24"/>
          <w:lang w:val="en-CA"/>
        </w:rPr>
        <w:br/>
      </w:r>
    </w:p>
    <w:p w:rsidR="001432F4" w:rsidRDefault="001432F4" w:rsidP="004232AD">
      <w:pPr>
        <w:kinsoku w:val="0"/>
        <w:spacing w:line="360" w:lineRule="auto"/>
        <w:ind w:left="108" w:right="265" w:firstLine="612"/>
        <w:textAlignment w:val="auto"/>
        <w:rPr>
          <w:rFonts w:eastAsiaTheme="minorHAnsi" w:cs="Arial"/>
          <w:color w:val="231F20"/>
          <w:spacing w:val="7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(pres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&lt;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5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&gt;)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appea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‘stopped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cleare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waitin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choos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players and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smar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wan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be).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disable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grid)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</w:p>
    <w:p w:rsidR="00631E53" w:rsidRPr="001432F4" w:rsidRDefault="00631E53" w:rsidP="004232AD">
      <w:pPr>
        <w:kinsoku w:val="0"/>
        <w:spacing w:line="360" w:lineRule="auto"/>
        <w:ind w:left="108" w:right="265" w:firstLine="612"/>
        <w:textAlignment w:val="auto"/>
        <w:rPr>
          <w:rFonts w:eastAsiaTheme="minorHAnsi" w:cs="Arial"/>
          <w:color w:val="000000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65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631E53">
      <w:pPr>
        <w:kinsoku w:val="0"/>
        <w:spacing w:line="360" w:lineRule="auto"/>
        <w:ind w:left="108" w:right="105" w:firstLine="61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playing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captio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chang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(now readin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Stop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Exit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become disabled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say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s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X’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alway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(whethe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you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computer).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1432F4" w:rsidRPr="001432F4" w:rsidRDefault="001432F4" w:rsidP="00631E53">
      <w:pPr>
        <w:kinsoku w:val="0"/>
        <w:spacing w:line="360" w:lineRule="auto"/>
        <w:ind w:left="108" w:right="106" w:firstLine="61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desire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square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mark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again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Afte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mark,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boar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examine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draw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kee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alternatin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until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unti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pres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sam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alternatin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grid.</w:t>
      </w:r>
    </w:p>
    <w:p w:rsidR="001432F4" w:rsidRPr="001432F4" w:rsidRDefault="001432F4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631E53">
      <w:pPr>
        <w:kinsoku w:val="0"/>
        <w:spacing w:line="360" w:lineRule="auto"/>
        <w:ind w:left="108" w:right="135" w:firstLine="61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stages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Visua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</w:t>
      </w:r>
      <w:r w:rsidRPr="001432F4">
        <w:rPr>
          <w:rFonts w:eastAsiaTheme="minorHAnsi" w:cs="Arial"/>
          <w:color w:val="231F20"/>
          <w:szCs w:val="24"/>
          <w:lang w:val="en-CA"/>
        </w:rPr>
        <w:t>#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Expres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projects, </w:t>
      </w:r>
      <w:r w:rsidR="00631E53">
        <w:rPr>
          <w:rFonts w:eastAsiaTheme="minorHAnsi" w:cs="Arial"/>
          <w:color w:val="231F20"/>
          <w:spacing w:val="-1"/>
          <w:szCs w:val="24"/>
          <w:lang w:val="en-CA"/>
        </w:rPr>
        <w:t>it is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recommen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slow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step-by-ste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process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minimizes programmin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error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help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confidenc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thing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togethe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complet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project.</w:t>
      </w:r>
    </w:p>
    <w:p w:rsidR="001432F4" w:rsidRPr="001432F4" w:rsidRDefault="001432F4" w:rsidP="001432F4">
      <w:pPr>
        <w:kinsoku w:val="0"/>
        <w:spacing w:line="360" w:lineRule="auto"/>
        <w:ind w:left="108" w:right="599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631E53" w:rsidRDefault="00631E53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b/>
          <w:bCs/>
          <w:color w:val="231F20"/>
          <w:sz w:val="28"/>
          <w:szCs w:val="28"/>
          <w:lang w:val="en-CA"/>
        </w:rPr>
      </w:pPr>
    </w:p>
    <w:p w:rsidR="00631E53" w:rsidRDefault="00631E53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b/>
          <w:bCs/>
          <w:color w:val="231F20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Tic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Toe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Form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631E53">
      <w:pPr>
        <w:kinsoku w:val="0"/>
        <w:spacing w:line="360" w:lineRule="auto"/>
        <w:ind w:left="108" w:right="31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Visua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</w:t>
      </w:r>
      <w:r w:rsidRPr="001432F4">
        <w:rPr>
          <w:rFonts w:eastAsiaTheme="minorHAnsi" w:cs="Arial"/>
          <w:color w:val="231F20"/>
          <w:szCs w:val="24"/>
          <w:lang w:val="en-CA"/>
        </w:rPr>
        <w:t>#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Express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1</w:t>
      </w:r>
      <w:r w:rsidRPr="001432F4">
        <w:rPr>
          <w:rFonts w:eastAsiaTheme="minorHAnsi" w:cs="Arial"/>
          <w:color w:val="231F20"/>
          <w:szCs w:val="24"/>
          <w:lang w:val="en-CA"/>
        </w:rPr>
        <w:t>4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(se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AutoSize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False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allo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resizing</w:t>
      </w:r>
      <w:r w:rsidRPr="001432F4">
        <w:rPr>
          <w:rFonts w:eastAsiaTheme="minorHAnsi" w:cs="Arial"/>
          <w:color w:val="231F20"/>
          <w:szCs w:val="24"/>
          <w:lang w:val="en-CA"/>
        </w:rPr>
        <w:t>;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set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BorderStyl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temporaril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FixedSingl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fit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left sid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form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righ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side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alon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two 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radi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form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3"/>
          <w:szCs w:val="13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3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messaging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displa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to 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radi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project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control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operatio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game.</w:t>
      </w:r>
    </w:p>
    <w:p w:rsidR="001432F4" w:rsidRPr="001432F4" w:rsidRDefault="001432F4" w:rsidP="001432F4">
      <w:pPr>
        <w:kinsoku w:val="0"/>
        <w:spacing w:line="360" w:lineRule="auto"/>
        <w:ind w:left="108" w:right="231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4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settin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properties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this:</w:t>
      </w: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631E53" w:rsidRDefault="00631E53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  <w:r>
        <w:rPr>
          <w:rFonts w:eastAsiaTheme="minorHAnsi" w:cs="Arial"/>
          <w:noProof/>
          <w:sz w:val="20"/>
          <w:lang w:val="en-CA" w:eastAsia="en-CA"/>
        </w:rPr>
        <w:drawing>
          <wp:inline distT="0" distB="0" distL="0" distR="0">
            <wp:extent cx="4657725" cy="40481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53" w:rsidRPr="001432F4" w:rsidRDefault="00631E53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1432F4" w:rsidRDefault="001432F4" w:rsidP="001432F4">
      <w:pPr>
        <w:kinsoku w:val="0"/>
        <w:spacing w:line="360" w:lineRule="auto"/>
        <w:ind w:left="148" w:right="437"/>
        <w:textAlignment w:val="auto"/>
        <w:rPr>
          <w:rFonts w:eastAsiaTheme="minorHAnsi" w:cs="Arial"/>
          <w:color w:val="000000"/>
          <w:szCs w:val="24"/>
          <w:lang w:val="en-CA"/>
        </w:rPr>
      </w:pPr>
    </w:p>
    <w:p w:rsidR="00631E53" w:rsidRPr="001432F4" w:rsidRDefault="00631E53" w:rsidP="001432F4">
      <w:pPr>
        <w:kinsoku w:val="0"/>
        <w:spacing w:line="360" w:lineRule="auto"/>
        <w:ind w:left="148" w:right="437"/>
        <w:textAlignment w:val="auto"/>
        <w:rPr>
          <w:rFonts w:eastAsiaTheme="minorHAnsi" w:cs="Arial"/>
          <w:color w:val="000000"/>
          <w:szCs w:val="24"/>
          <w:lang w:val="en-CA"/>
        </w:rPr>
        <w:sectPr w:rsidR="00631E53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8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Code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Initializing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Stopped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State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631E53">
      <w:pPr>
        <w:kinsoku w:val="0"/>
        <w:spacing w:line="360" w:lineRule="auto"/>
        <w:ind w:left="108" w:right="249" w:firstLine="36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programmin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jo</w:t>
      </w:r>
      <w:r w:rsidRPr="001432F4">
        <w:rPr>
          <w:rFonts w:eastAsiaTheme="minorHAnsi" w:cs="Arial"/>
          <w:color w:val="231F20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easier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array (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displa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grid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define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belo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constructo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window: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631E53" w:rsidRDefault="00631E53" w:rsidP="00631E53">
      <w:pPr>
        <w:kinsoku w:val="0"/>
        <w:spacing w:line="360" w:lineRule="auto"/>
        <w:ind w:left="468"/>
        <w:textAlignment w:val="auto"/>
        <w:rPr>
          <w:rFonts w:eastAsiaTheme="minorHAnsi" w:cs="Arial"/>
          <w:sz w:val="10"/>
          <w:szCs w:val="1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2876550" cy="304800"/>
            <wp:effectExtent l="19050" t="0" r="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1432F4" w:rsidRDefault="00631E53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  <w:r>
        <w:rPr>
          <w:rFonts w:eastAsiaTheme="minorHAnsi" w:cs="Arial"/>
          <w:sz w:val="10"/>
          <w:szCs w:val="10"/>
          <w:lang w:val="en-CA"/>
        </w:rPr>
        <w:br/>
      </w:r>
    </w:p>
    <w:p w:rsidR="001432F4" w:rsidRPr="001432F4" w:rsidRDefault="001432F4" w:rsidP="00631E53">
      <w:pPr>
        <w:kinsoku w:val="0"/>
        <w:spacing w:line="360" w:lineRule="auto"/>
        <w:ind w:left="108" w:right="94" w:firstLine="36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assignment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frmTicTacTo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Load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set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messag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lblMessag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blan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display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Finally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initiall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Players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 disabl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associate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631E53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048125" cy="3943350"/>
            <wp:effectExtent l="19050" t="0" r="9525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631E53" w:rsidRDefault="00631E53" w:rsidP="00631E53">
      <w:pPr>
        <w:kinsoku w:val="0"/>
        <w:spacing w:line="360" w:lineRule="auto"/>
        <w:ind w:left="108" w:right="10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631E53" w:rsidRDefault="00631E53" w:rsidP="00631E53">
      <w:pPr>
        <w:kinsoku w:val="0"/>
        <w:spacing w:line="360" w:lineRule="auto"/>
        <w:ind w:left="108" w:right="10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631E53">
      <w:pPr>
        <w:kinsoku w:val="0"/>
        <w:spacing w:line="360" w:lineRule="auto"/>
        <w:ind w:left="108" w:right="10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Eve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writte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minima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sure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properl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initialized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desired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initialize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n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Players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choice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at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point</w:t>
      </w:r>
      <w:r w:rsidRPr="001432F4">
        <w:rPr>
          <w:rFonts w:eastAsiaTheme="minorHAnsi" w:cs="Arial"/>
          <w:color w:val="231F20"/>
          <w:szCs w:val="24"/>
          <w:lang w:val="en-CA"/>
        </w:rPr>
        <w:t>: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k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p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h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btnExi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(the 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Exi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chang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o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One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Player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address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detai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later.</w:t>
      </w:r>
    </w:p>
    <w:p w:rsidR="001432F4" w:rsidRPr="001432F4" w:rsidRDefault="001432F4" w:rsidP="001432F4">
      <w:pPr>
        <w:kinsoku w:val="0"/>
        <w:spacing w:line="360" w:lineRule="auto"/>
        <w:ind w:left="108" w:right="176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exitin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simple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btnExi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event: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2128C4" w:rsidP="002128C4">
      <w:pPr>
        <w:kinsoku w:val="0"/>
        <w:spacing w:line="360" w:lineRule="auto"/>
        <w:ind w:left="720"/>
        <w:textAlignment w:val="auto"/>
        <w:rPr>
          <w:rFonts w:eastAsiaTheme="minorHAnsi" w:cs="Arial"/>
          <w:sz w:val="13"/>
          <w:szCs w:val="13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3819525" cy="838200"/>
            <wp:effectExtent l="19050" t="0" r="9525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C4" w:rsidRDefault="002128C4" w:rsidP="001432F4">
      <w:pPr>
        <w:kinsoku w:val="0"/>
        <w:spacing w:line="360" w:lineRule="auto"/>
        <w:ind w:left="108" w:right="94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4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p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complicated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build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severa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steps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switchin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fro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stoppe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playing state.</w:t>
      </w:r>
    </w:p>
    <w:p w:rsidR="001432F4" w:rsidRPr="001432F4" w:rsidRDefault="001432F4" w:rsidP="001432F4">
      <w:pPr>
        <w:kinsoku w:val="0"/>
        <w:spacing w:line="360" w:lineRule="auto"/>
        <w:ind w:left="108" w:right="24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2128C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  <w:r>
        <w:rPr>
          <w:rFonts w:eastAsiaTheme="minorHAnsi" w:cs="Arial"/>
          <w:sz w:val="22"/>
          <w:szCs w:val="22"/>
          <w:lang w:val="en-CA"/>
        </w:rPr>
        <w:lastRenderedPageBreak/>
        <w:br/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Code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–Stopped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Playing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State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1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‘stopped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severa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things mus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happe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switc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‘playing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state: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Chang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2128C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2128C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Tex</w:t>
      </w:r>
      <w:r w:rsidRPr="002128C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2128C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propert</w:t>
      </w:r>
      <w:r w:rsidRPr="002128C4">
        <w:rPr>
          <w:rFonts w:eastAsiaTheme="minorHAnsi" w:cs="Arial"/>
          <w:color w:val="231F20"/>
          <w:szCs w:val="24"/>
          <w:lang w:val="en-CA"/>
        </w:rPr>
        <w:t>y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2128C4">
        <w:rPr>
          <w:rFonts w:eastAsiaTheme="minorHAnsi" w:cs="Arial"/>
          <w:color w:val="231F20"/>
          <w:szCs w:val="24"/>
          <w:lang w:val="en-CA"/>
        </w:rPr>
        <w:t xml:space="preserve">f </w:t>
      </w:r>
      <w:r w:rsidRPr="002128C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2128C4">
        <w:rPr>
          <w:rFonts w:eastAsiaTheme="minorHAnsi" w:cs="Arial"/>
          <w:b/>
          <w:bCs/>
          <w:color w:val="231F20"/>
          <w:szCs w:val="24"/>
          <w:lang w:val="en-CA"/>
        </w:rPr>
        <w:t xml:space="preserve">p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2128C4">
        <w:rPr>
          <w:rFonts w:eastAsiaTheme="minorHAnsi" w:cs="Arial"/>
          <w:color w:val="231F20"/>
          <w:szCs w:val="24"/>
          <w:lang w:val="en-CA"/>
        </w:rPr>
        <w:t>o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2128C4">
        <w:rPr>
          <w:rFonts w:eastAsiaTheme="minorHAnsi" w:cs="Arial"/>
          <w:b/>
          <w:bCs/>
          <w:color w:val="231F20"/>
          <w:szCs w:val="24"/>
          <w:lang w:val="en-CA"/>
        </w:rPr>
        <w:t>Stop</w:t>
      </w:r>
      <w:r w:rsidRPr="002128C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2128C4">
        <w:rPr>
          <w:rFonts w:eastAsiaTheme="minorHAnsi" w:cs="Arial"/>
          <w:color w:val="231F20"/>
          <w:szCs w:val="24"/>
          <w:lang w:val="en-CA"/>
        </w:rPr>
        <w:t>.</w:t>
      </w:r>
    </w:p>
    <w:p w:rsidR="001432F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Disabl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2128C4">
        <w:rPr>
          <w:rFonts w:eastAsiaTheme="minorHAnsi" w:cs="Arial"/>
          <w:color w:val="231F20"/>
          <w:szCs w:val="24"/>
          <w:lang w:val="en-CA"/>
        </w:rPr>
        <w:t>p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(don’</w:t>
      </w:r>
      <w:r w:rsidRPr="002128C4">
        <w:rPr>
          <w:rFonts w:eastAsiaTheme="minorHAnsi" w:cs="Arial"/>
          <w:color w:val="231F20"/>
          <w:szCs w:val="24"/>
          <w:lang w:val="en-CA"/>
        </w:rPr>
        <w:t>t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allo</w:t>
      </w:r>
      <w:r w:rsidRPr="002128C4">
        <w:rPr>
          <w:rFonts w:eastAsiaTheme="minorHAnsi" w:cs="Arial"/>
          <w:color w:val="231F20"/>
          <w:szCs w:val="24"/>
          <w:lang w:val="en-CA"/>
        </w:rPr>
        <w:t>w</w:t>
      </w:r>
      <w:r w:rsidRPr="002128C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selectio</w:t>
      </w:r>
      <w:r w:rsidRPr="002128C4">
        <w:rPr>
          <w:rFonts w:eastAsiaTheme="minorHAnsi" w:cs="Arial"/>
          <w:color w:val="231F20"/>
          <w:szCs w:val="24"/>
          <w:lang w:val="en-CA"/>
        </w:rPr>
        <w:t>n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2128C4">
        <w:rPr>
          <w:rFonts w:eastAsiaTheme="minorHAnsi" w:cs="Arial"/>
          <w:color w:val="231F20"/>
          <w:szCs w:val="24"/>
          <w:lang w:val="en-CA"/>
        </w:rPr>
        <w:t>f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option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whil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playing).</w:t>
      </w:r>
    </w:p>
    <w:p w:rsidR="001432F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Disabl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2128C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btnExit</w:t>
      </w:r>
      <w:r w:rsidRPr="002128C4">
        <w:rPr>
          <w:rFonts w:eastAsiaTheme="minorHAnsi" w:cs="Arial"/>
          <w:color w:val="231F20"/>
          <w:szCs w:val="24"/>
          <w:lang w:val="en-CA"/>
        </w:rPr>
        <w:t>.</w:t>
      </w:r>
    </w:p>
    <w:p w:rsidR="002128C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2128C4">
        <w:rPr>
          <w:rFonts w:eastAsiaTheme="minorHAnsi" w:cs="Arial"/>
          <w:color w:val="231F20"/>
          <w:szCs w:val="24"/>
          <w:lang w:val="en-CA"/>
        </w:rPr>
        <w:t>h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X’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tur</w:t>
      </w:r>
      <w:r w:rsidRPr="002128C4">
        <w:rPr>
          <w:rFonts w:eastAsiaTheme="minorHAnsi" w:cs="Arial"/>
          <w:color w:val="231F20"/>
          <w:szCs w:val="24"/>
          <w:lang w:val="en-CA"/>
        </w:rPr>
        <w:t>n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(sinc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zCs w:val="24"/>
          <w:lang w:val="en-CA"/>
        </w:rPr>
        <w:t>X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alway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first).</w:t>
      </w:r>
    </w:p>
    <w:p w:rsidR="002128C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Blan</w:t>
      </w:r>
      <w:r w:rsidRPr="002128C4">
        <w:rPr>
          <w:rFonts w:eastAsiaTheme="minorHAnsi" w:cs="Arial"/>
          <w:color w:val="231F20"/>
          <w:szCs w:val="24"/>
          <w:lang w:val="en-CA"/>
        </w:rPr>
        <w:t>k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2128C4">
        <w:rPr>
          <w:rFonts w:eastAsiaTheme="minorHAnsi" w:cs="Arial"/>
          <w:color w:val="231F20"/>
          <w:szCs w:val="24"/>
          <w:lang w:val="en-CA"/>
        </w:rPr>
        <w:t>t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2128C4">
        <w:rPr>
          <w:rFonts w:eastAsiaTheme="minorHAnsi" w:cs="Arial"/>
          <w:color w:val="231F20"/>
          <w:szCs w:val="24"/>
          <w:lang w:val="en-CA"/>
        </w:rPr>
        <w:t>l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2128C4">
        <w:rPr>
          <w:rFonts w:eastAsiaTheme="minorHAnsi" w:cs="Arial"/>
          <w:color w:val="231F20"/>
          <w:szCs w:val="24"/>
          <w:lang w:val="en-CA"/>
        </w:rPr>
        <w:t>s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displayin</w:t>
      </w:r>
      <w:r w:rsidRPr="002128C4">
        <w:rPr>
          <w:rFonts w:eastAsiaTheme="minorHAnsi" w:cs="Arial"/>
          <w:color w:val="231F20"/>
          <w:szCs w:val="24"/>
          <w:lang w:val="en-CA"/>
        </w:rPr>
        <w:t>g</w:t>
      </w:r>
      <w:r w:rsidRPr="002128C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marks.</w:t>
      </w:r>
    </w:p>
    <w:p w:rsidR="001432F4" w:rsidRPr="002128C4" w:rsidRDefault="001432F4" w:rsidP="002128C4">
      <w:pPr>
        <w:pStyle w:val="ListParagraph"/>
        <w:numPr>
          <w:ilvl w:val="0"/>
          <w:numId w:val="12"/>
        </w:numPr>
        <w:tabs>
          <w:tab w:val="left" w:pos="828"/>
        </w:tabs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Allo</w:t>
      </w:r>
      <w:r w:rsidRPr="002128C4">
        <w:rPr>
          <w:rFonts w:eastAsiaTheme="minorHAnsi" w:cs="Arial"/>
          <w:color w:val="231F20"/>
          <w:szCs w:val="24"/>
          <w:lang w:val="en-CA"/>
        </w:rPr>
        <w:t>w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2128C4">
        <w:rPr>
          <w:rFonts w:eastAsiaTheme="minorHAnsi" w:cs="Arial"/>
          <w:color w:val="231F20"/>
          <w:szCs w:val="24"/>
          <w:lang w:val="en-CA"/>
        </w:rPr>
        <w:t>r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2128C4">
        <w:rPr>
          <w:rFonts w:eastAsiaTheme="minorHAnsi" w:cs="Arial"/>
          <w:color w:val="231F20"/>
          <w:szCs w:val="24"/>
          <w:lang w:val="en-CA"/>
        </w:rPr>
        <w:t>o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inpu</w:t>
      </w:r>
      <w:r w:rsidRPr="002128C4">
        <w:rPr>
          <w:rFonts w:eastAsiaTheme="minorHAnsi" w:cs="Arial"/>
          <w:color w:val="231F20"/>
          <w:szCs w:val="24"/>
          <w:lang w:val="en-CA"/>
        </w:rPr>
        <w:t>t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zCs w:val="24"/>
          <w:lang w:val="en-CA"/>
        </w:rPr>
        <w:t>a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2128C4">
        <w:rPr>
          <w:rFonts w:eastAsiaTheme="minorHAnsi" w:cs="Arial"/>
          <w:color w:val="231F20"/>
          <w:szCs w:val="24"/>
          <w:lang w:val="en-CA"/>
        </w:rPr>
        <w:t>k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2128C4">
        <w:rPr>
          <w:rFonts w:eastAsiaTheme="minorHAnsi" w:cs="Arial"/>
          <w:color w:val="231F20"/>
          <w:szCs w:val="24"/>
          <w:lang w:val="en-CA"/>
        </w:rPr>
        <w:t>n</w:t>
      </w:r>
      <w:r w:rsidRPr="002128C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2128C4">
        <w:rPr>
          <w:rFonts w:eastAsiaTheme="minorHAnsi" w:cs="Arial"/>
          <w:color w:val="231F20"/>
          <w:szCs w:val="24"/>
          <w:lang w:val="en-CA"/>
        </w:rPr>
        <w:t>e</w:t>
      </w:r>
      <w:r w:rsidRPr="002128C4">
        <w:rPr>
          <w:rFonts w:eastAsiaTheme="minorHAnsi" w:cs="Arial"/>
          <w:color w:val="231F20"/>
          <w:spacing w:val="-1"/>
          <w:szCs w:val="24"/>
          <w:lang w:val="en-CA"/>
        </w:rPr>
        <w:t xml:space="preserve"> grid.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2128C4" w:rsidRDefault="002128C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2128C4" w:rsidRDefault="002128C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leve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declaration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hel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kee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trac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Default="002128C4" w:rsidP="002128C4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2028825" cy="685800"/>
            <wp:effectExtent l="19050" t="0" r="9525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C4" w:rsidRDefault="002128C4" w:rsidP="002128C4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2128C4" w:rsidRPr="001432F4" w:rsidRDefault="002128C4" w:rsidP="002128C4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36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xTur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true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X’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otherwis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canClic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determin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oka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tru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playing,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false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initia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value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stopped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numberClick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keep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trac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many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clicke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color w:val="231F20"/>
          <w:szCs w:val="24"/>
          <w:lang w:val="en-CA"/>
        </w:rPr>
        <w:t>9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maximum).</w:t>
      </w:r>
    </w:p>
    <w:p w:rsidR="001432F4" w:rsidRPr="001432F4" w:rsidRDefault="001432F4" w:rsidP="001432F4">
      <w:pPr>
        <w:kinsoku w:val="0"/>
        <w:spacing w:line="360" w:lineRule="auto"/>
        <w:ind w:left="108" w:right="361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implement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abov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initialize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is: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2128C4" w:rsidP="002128C4">
      <w:pPr>
        <w:kinsoku w:val="0"/>
        <w:spacing w:line="360" w:lineRule="auto"/>
        <w:ind w:left="720"/>
        <w:textAlignment w:val="auto"/>
        <w:rPr>
          <w:rFonts w:eastAsiaTheme="minorHAnsi" w:cs="Arial"/>
          <w:sz w:val="2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248150" cy="3305175"/>
            <wp:effectExtent l="19050" t="0" r="0" b="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C4" w:rsidRDefault="002128C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2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switc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two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‘playing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state: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Code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–Playing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Stopped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State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Default="001432F4" w:rsidP="001432F4">
      <w:pPr>
        <w:kinsoku w:val="0"/>
        <w:spacing w:line="360" w:lineRule="auto"/>
        <w:ind w:left="108" w:right="265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 Game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‘playing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state, severa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thing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happe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switc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‘stopped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state:</w:t>
      </w:r>
    </w:p>
    <w:p w:rsidR="001432F4" w:rsidRPr="00F176FA" w:rsidRDefault="00F176FA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hang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Tex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propert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f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p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>
        <w:rPr>
          <w:rFonts w:eastAsiaTheme="minorHAnsi" w:cs="Arial"/>
          <w:b/>
          <w:bCs/>
          <w:color w:val="231F20"/>
          <w:szCs w:val="24"/>
          <w:lang w:val="en-CA"/>
        </w:rPr>
        <w:t>.</w:t>
      </w:r>
    </w:p>
    <w:p w:rsidR="001432F4" w:rsidRPr="00F176FA" w:rsidRDefault="001432F4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color w:val="231F20"/>
          <w:szCs w:val="24"/>
          <w:lang w:val="en-CA"/>
        </w:rPr>
        <w:t>Display</w:t>
      </w:r>
      <w:r w:rsidRPr="00F176FA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F176FA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Stopped</w:t>
      </w:r>
      <w:r w:rsidRPr="00F176FA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message.</w:t>
      </w:r>
    </w:p>
    <w:p w:rsidR="001432F4" w:rsidRPr="00F176FA" w:rsidRDefault="001432F4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Enabl</w:t>
      </w:r>
      <w:r w:rsidRPr="00F176FA">
        <w:rPr>
          <w:rFonts w:eastAsiaTheme="minorHAnsi" w:cs="Arial"/>
          <w:color w:val="231F20"/>
          <w:szCs w:val="24"/>
          <w:lang w:val="en-CA"/>
        </w:rPr>
        <w:t>e</w:t>
      </w:r>
      <w:r w:rsidRPr="00F176FA">
        <w:rPr>
          <w:rFonts w:eastAsiaTheme="minorHAnsi" w:cs="Arial"/>
          <w:color w:val="231F20"/>
          <w:spacing w:val="-13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grpPlayer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F176FA">
        <w:rPr>
          <w:rFonts w:eastAsiaTheme="minorHAnsi" w:cs="Arial"/>
          <w:color w:val="231F20"/>
          <w:szCs w:val="24"/>
          <w:lang w:val="en-CA"/>
        </w:rPr>
        <w:t>.</w:t>
      </w:r>
    </w:p>
    <w:p w:rsidR="001432F4" w:rsidRPr="00F176FA" w:rsidRDefault="001432F4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Enabl</w:t>
      </w:r>
      <w:r w:rsidRPr="00F176FA">
        <w:rPr>
          <w:rFonts w:eastAsiaTheme="minorHAnsi" w:cs="Arial"/>
          <w:color w:val="231F20"/>
          <w:szCs w:val="24"/>
          <w:lang w:val="en-CA"/>
        </w:rPr>
        <w:t>e</w:t>
      </w:r>
      <w:r w:rsidRPr="00F176FA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grpFirs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F176FA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F176FA">
        <w:rPr>
          <w:rFonts w:eastAsiaTheme="minorHAnsi" w:cs="Arial"/>
          <w:color w:val="231F20"/>
          <w:szCs w:val="24"/>
          <w:lang w:val="en-CA"/>
        </w:rPr>
        <w:t>d</w:t>
      </w:r>
      <w:r w:rsidRPr="00F176FA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grpCompute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F176FA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F176FA">
        <w:rPr>
          <w:rFonts w:eastAsiaTheme="minorHAnsi" w:cs="Arial"/>
          <w:color w:val="231F20"/>
          <w:szCs w:val="24"/>
          <w:lang w:val="en-CA"/>
        </w:rPr>
        <w:t>f</w:t>
      </w:r>
      <w:r w:rsidRPr="00F176FA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F176FA">
        <w:rPr>
          <w:rFonts w:eastAsiaTheme="minorHAnsi" w:cs="Arial"/>
          <w:color w:val="231F20"/>
          <w:szCs w:val="24"/>
          <w:lang w:val="en-CA"/>
        </w:rPr>
        <w:t>e</w:t>
      </w:r>
      <w:r w:rsidRPr="00F176FA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F176FA">
        <w:rPr>
          <w:rFonts w:eastAsiaTheme="minorHAnsi" w:cs="Arial"/>
          <w:color w:val="231F20"/>
          <w:szCs w:val="24"/>
          <w:lang w:val="en-CA"/>
        </w:rPr>
        <w:t>r</w:t>
      </w:r>
      <w:r w:rsidRPr="00F176FA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game.</w:t>
      </w:r>
    </w:p>
    <w:p w:rsidR="001432F4" w:rsidRPr="00F176FA" w:rsidRDefault="001432F4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Enabl</w:t>
      </w:r>
      <w:r w:rsidRPr="00F176FA">
        <w:rPr>
          <w:rFonts w:eastAsiaTheme="minorHAnsi" w:cs="Arial"/>
          <w:color w:val="231F20"/>
          <w:szCs w:val="24"/>
          <w:lang w:val="en-CA"/>
        </w:rPr>
        <w:t>e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btnExit</w:t>
      </w:r>
      <w:r w:rsidRPr="00F176FA">
        <w:rPr>
          <w:rFonts w:eastAsiaTheme="minorHAnsi" w:cs="Arial"/>
          <w:color w:val="231F20"/>
          <w:szCs w:val="24"/>
          <w:lang w:val="en-CA"/>
        </w:rPr>
        <w:t>.</w:t>
      </w:r>
    </w:p>
    <w:p w:rsidR="001432F4" w:rsidRPr="00F176FA" w:rsidRDefault="001432F4" w:rsidP="00F176FA">
      <w:pPr>
        <w:pStyle w:val="ListParagraph"/>
        <w:numPr>
          <w:ilvl w:val="0"/>
          <w:numId w:val="9"/>
        </w:numPr>
        <w:kinsoku w:val="0"/>
        <w:spacing w:line="360" w:lineRule="auto"/>
        <w:ind w:left="709" w:hanging="283"/>
        <w:textAlignment w:val="auto"/>
        <w:rPr>
          <w:rFonts w:eastAsiaTheme="minorHAnsi" w:cs="Arial"/>
          <w:szCs w:val="24"/>
          <w:lang w:val="en-CA"/>
        </w:rPr>
      </w:pP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Se</w:t>
      </w:r>
      <w:r w:rsidRPr="00F176FA">
        <w:rPr>
          <w:rFonts w:eastAsiaTheme="minorHAnsi" w:cs="Arial"/>
          <w:color w:val="231F20"/>
          <w:szCs w:val="24"/>
          <w:lang w:val="en-CA"/>
        </w:rPr>
        <w:t>t</w:t>
      </w:r>
      <w:r w:rsidRPr="00F176FA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canClic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F176FA">
        <w:rPr>
          <w:rFonts w:eastAsiaTheme="minorHAnsi" w:cs="Arial"/>
          <w:b/>
          <w:bCs/>
          <w:color w:val="231F20"/>
          <w:spacing w:val="-5"/>
          <w:szCs w:val="24"/>
          <w:lang w:val="en-CA"/>
        </w:rPr>
        <w:t xml:space="preserve"> </w:t>
      </w:r>
      <w:r w:rsidRPr="00F176FA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F176FA">
        <w:rPr>
          <w:rFonts w:eastAsiaTheme="minorHAnsi" w:cs="Arial"/>
          <w:color w:val="231F20"/>
          <w:szCs w:val="24"/>
          <w:lang w:val="en-CA"/>
        </w:rPr>
        <w:t>o</w:t>
      </w:r>
      <w:r w:rsidRPr="00F176FA">
        <w:rPr>
          <w:rFonts w:eastAsiaTheme="minorHAnsi" w:cs="Arial"/>
          <w:color w:val="231F20"/>
          <w:spacing w:val="-6"/>
          <w:szCs w:val="24"/>
          <w:lang w:val="en-CA"/>
        </w:rPr>
        <w:t xml:space="preserve"> </w:t>
      </w:r>
      <w:r w:rsidRPr="00F176FA">
        <w:rPr>
          <w:rFonts w:eastAsiaTheme="minorHAnsi" w:cs="Arial"/>
          <w:b/>
          <w:bCs/>
          <w:color w:val="231F20"/>
          <w:szCs w:val="24"/>
          <w:lang w:val="en-CA"/>
        </w:rPr>
        <w:t>false.</w:t>
      </w:r>
    </w:p>
    <w:p w:rsidR="001432F4" w:rsidRPr="001432F4" w:rsidRDefault="001432F4" w:rsidP="001432F4">
      <w:pPr>
        <w:numPr>
          <w:ilvl w:val="2"/>
          <w:numId w:val="9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(modification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curren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shaded):</w:t>
      </w:r>
    </w:p>
    <w:p w:rsidR="001432F4" w:rsidRDefault="00F13711" w:rsidP="001432F4">
      <w:pPr>
        <w:kinsoku w:val="0"/>
        <w:spacing w:line="360" w:lineRule="auto"/>
        <w:textAlignment w:val="auto"/>
        <w:rPr>
          <w:rFonts w:eastAsiaTheme="minorHAnsi" w:cs="Arial"/>
          <w:sz w:val="15"/>
          <w:szCs w:val="15"/>
          <w:lang w:val="en-CA"/>
        </w:rPr>
      </w:pPr>
      <w:r>
        <w:rPr>
          <w:rFonts w:eastAsiaTheme="minorHAnsi" w:cs="Arial"/>
          <w:noProof/>
          <w:sz w:val="15"/>
          <w:szCs w:val="15"/>
          <w:lang w:val="en-CA" w:eastAsia="en-CA"/>
        </w:rPr>
        <w:lastRenderedPageBreak/>
        <w:drawing>
          <wp:inline distT="0" distB="0" distL="0" distR="0">
            <wp:extent cx="4257675" cy="6362700"/>
            <wp:effectExtent l="19050" t="0" r="9525" b="0"/>
            <wp:docPr id="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711" w:rsidRPr="001432F4" w:rsidRDefault="00F13711" w:rsidP="001432F4">
      <w:pPr>
        <w:kinsoku w:val="0"/>
        <w:spacing w:line="360" w:lineRule="auto"/>
        <w:textAlignment w:val="auto"/>
        <w:rPr>
          <w:rFonts w:eastAsiaTheme="minorHAnsi" w:cs="Arial"/>
          <w:sz w:val="15"/>
          <w:szCs w:val="15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44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fro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‘stopped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‘playing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back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stopped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appea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options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writ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two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grid.</w:t>
      </w:r>
    </w:p>
    <w:p w:rsidR="001432F4" w:rsidRPr="001432F4" w:rsidRDefault="001432F4" w:rsidP="001432F4">
      <w:pPr>
        <w:kinsoku w:val="0"/>
        <w:spacing w:line="360" w:lineRule="auto"/>
        <w:ind w:left="108" w:right="440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Code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–Marking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Grid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 wan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appear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Afte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mark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see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anyon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won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locations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switch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player.</w:t>
      </w:r>
    </w:p>
    <w:p w:rsidR="00877B85" w:rsidRDefault="00877B85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clicked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follo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steps: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276F9F">
      <w:pPr>
        <w:tabs>
          <w:tab w:val="left" w:pos="828"/>
        </w:tabs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already.</w:t>
      </w:r>
    </w:p>
    <w:p w:rsidR="001432F4" w:rsidRPr="001432F4" w:rsidRDefault="001432F4" w:rsidP="001432F4">
      <w:pPr>
        <w:numPr>
          <w:ilvl w:val="2"/>
          <w:numId w:val="8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Incremen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6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numberClicks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</w:p>
    <w:p w:rsidR="001432F4" w:rsidRPr="001432F4" w:rsidRDefault="001432F4" w:rsidP="001432F4">
      <w:pPr>
        <w:numPr>
          <w:ilvl w:val="2"/>
          <w:numId w:val="8"/>
        </w:numPr>
        <w:tabs>
          <w:tab w:val="left" w:pos="828"/>
        </w:tabs>
        <w:kinsoku w:val="0"/>
        <w:spacing w:line="360" w:lineRule="auto"/>
        <w:ind w:left="828" w:right="80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correspondin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xTur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true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,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otherwis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).</w:t>
      </w:r>
    </w:p>
    <w:p w:rsidR="001432F4" w:rsidRPr="001432F4" w:rsidRDefault="001432F4" w:rsidP="001432F4">
      <w:pPr>
        <w:numPr>
          <w:ilvl w:val="2"/>
          <w:numId w:val="8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Switc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draw).</w:t>
      </w:r>
    </w:p>
    <w:p w:rsidR="001432F4" w:rsidRPr="001432F4" w:rsidRDefault="001432F4" w:rsidP="001432F4">
      <w:pPr>
        <w:numPr>
          <w:ilvl w:val="2"/>
          <w:numId w:val="8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Chec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game.</w:t>
      </w:r>
    </w:p>
    <w:p w:rsidR="001432F4" w:rsidRPr="001432F4" w:rsidRDefault="001432F4" w:rsidP="001432F4">
      <w:pPr>
        <w:numPr>
          <w:ilvl w:val="2"/>
          <w:numId w:val="8"/>
        </w:numPr>
        <w:tabs>
          <w:tab w:val="left" w:pos="828"/>
        </w:tabs>
        <w:kinsoku w:val="0"/>
        <w:spacing w:line="360" w:lineRule="auto"/>
        <w:ind w:left="828" w:right="39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zCs w:val="24"/>
          <w:lang w:val="en-CA"/>
        </w:rPr>
        <w:t>Check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numberClick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9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(boar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dra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stop.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877B85">
      <w:pPr>
        <w:kinsoku w:val="0"/>
        <w:spacing w:line="360" w:lineRule="auto"/>
        <w:ind w:left="108" w:right="164"/>
        <w:textAlignment w:val="auto"/>
        <w:rPr>
          <w:rFonts w:eastAsiaTheme="minorHAnsi" w:cs="Arial"/>
          <w:sz w:val="28"/>
          <w:szCs w:val="28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perfor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d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lblBox_Clic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.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handl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9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used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lblBox1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lblBox2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lblBox3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lblBox4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lblBox5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lblBox6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,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lblBox7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4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lblBox8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lblBox9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).</w:t>
      </w:r>
    </w:p>
    <w:p w:rsidR="001432F4" w:rsidRDefault="001432F4" w:rsidP="001432F4">
      <w:pPr>
        <w:kinsoku w:val="0"/>
        <w:spacing w:line="360" w:lineRule="auto"/>
        <w:ind w:left="108" w:right="133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lblBox_Clic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="00276F9F">
        <w:rPr>
          <w:rFonts w:eastAsiaTheme="minorHAnsi" w:cs="Arial"/>
          <w:color w:val="231F20"/>
          <w:szCs w:val="24"/>
          <w:lang w:val="en-CA"/>
        </w:rPr>
        <w:t xml:space="preserve"> (the same as the safecracker project buttons)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implement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needed step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accep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</w:p>
    <w:p w:rsidR="00877B85" w:rsidRPr="001432F4" w:rsidRDefault="00877B85" w:rsidP="001432F4">
      <w:pPr>
        <w:kinsoku w:val="0"/>
        <w:spacing w:line="360" w:lineRule="auto"/>
        <w:ind w:left="108" w:right="133"/>
        <w:textAlignment w:val="auto"/>
        <w:rPr>
          <w:rFonts w:eastAsiaTheme="minorHAnsi" w:cs="Arial"/>
          <w:color w:val="000000"/>
          <w:szCs w:val="24"/>
          <w:lang w:val="en-CA"/>
        </w:rPr>
      </w:pPr>
    </w:p>
    <w:p w:rsidR="001432F4" w:rsidRDefault="00877B85" w:rsidP="001432F4">
      <w:pPr>
        <w:kinsoku w:val="0"/>
        <w:spacing w:line="360" w:lineRule="auto"/>
        <w:ind w:left="1043"/>
        <w:textAlignment w:val="auto"/>
        <w:rPr>
          <w:rFonts w:eastAsiaTheme="minorHAnsi" w:cs="Arial"/>
          <w:b/>
          <w:bCs/>
          <w:color w:val="231F20"/>
          <w:szCs w:val="24"/>
          <w:lang w:val="en-CA"/>
        </w:rPr>
      </w:pPr>
      <w:r>
        <w:rPr>
          <w:rFonts w:eastAsiaTheme="minorHAnsi" w:cs="Arial"/>
          <w:noProof/>
          <w:sz w:val="28"/>
          <w:szCs w:val="28"/>
          <w:lang w:val="en-CA" w:eastAsia="en-CA"/>
        </w:rPr>
        <w:drawing>
          <wp:inline distT="0" distB="0" distL="0" distR="0">
            <wp:extent cx="4286250" cy="1171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85" w:rsidRDefault="00877B85" w:rsidP="001432F4">
      <w:pPr>
        <w:kinsoku w:val="0"/>
        <w:spacing w:line="360" w:lineRule="auto"/>
        <w:ind w:left="1043"/>
        <w:textAlignment w:val="auto"/>
        <w:rPr>
          <w:rFonts w:eastAsiaTheme="minorHAnsi" w:cs="Arial"/>
          <w:color w:val="000000"/>
          <w:szCs w:val="24"/>
          <w:lang w:val="en-CA"/>
        </w:rPr>
      </w:pPr>
    </w:p>
    <w:p w:rsidR="00877B85" w:rsidRPr="001432F4" w:rsidRDefault="00877B85" w:rsidP="001432F4">
      <w:pPr>
        <w:kinsoku w:val="0"/>
        <w:spacing w:line="360" w:lineRule="auto"/>
        <w:ind w:left="1043"/>
        <w:textAlignment w:val="auto"/>
        <w:rPr>
          <w:rFonts w:eastAsiaTheme="minorHAnsi" w:cs="Arial"/>
          <w:color w:val="000000"/>
          <w:szCs w:val="24"/>
          <w:lang w:val="en-CA"/>
        </w:rPr>
      </w:pPr>
      <w:r>
        <w:rPr>
          <w:rFonts w:eastAsiaTheme="minorHAnsi" w:cs="Arial"/>
          <w:color w:val="000000"/>
          <w:szCs w:val="24"/>
          <w:lang w:val="en-CA"/>
        </w:rPr>
        <w:t>Code continued below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A132B6" w:rsidP="00A132B6">
      <w:pPr>
        <w:kinsoku w:val="0"/>
        <w:spacing w:line="360" w:lineRule="auto"/>
        <w:ind w:left="720"/>
        <w:textAlignment w:val="auto"/>
        <w:rPr>
          <w:rFonts w:eastAsiaTheme="minorHAnsi" w:cs="Arial"/>
          <w:sz w:val="14"/>
          <w:szCs w:val="14"/>
          <w:lang w:val="en-CA"/>
        </w:rPr>
      </w:pPr>
      <w:r>
        <w:rPr>
          <w:rFonts w:eastAsiaTheme="minorHAnsi" w:cs="Arial"/>
          <w:noProof/>
          <w:sz w:val="14"/>
          <w:szCs w:val="14"/>
          <w:lang w:val="en-CA" w:eastAsia="en-CA"/>
        </w:rPr>
        <w:lastRenderedPageBreak/>
        <w:drawing>
          <wp:inline distT="0" distB="0" distL="0" distR="0">
            <wp:extent cx="4400550" cy="6829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85" w:rsidRDefault="00877B85" w:rsidP="001432F4">
      <w:pPr>
        <w:kinsoku w:val="0"/>
        <w:spacing w:line="360" w:lineRule="auto"/>
        <w:ind w:left="108" w:right="47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47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invok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determine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inde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elemen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clicke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inde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les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characte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converte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number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alread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(no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blank)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exited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blank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boxArray[i]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Afte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chec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 (righ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we’l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soon)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whoWon</w:t>
      </w:r>
      <w:r w:rsidRPr="001432F4">
        <w:rPr>
          <w:rFonts w:eastAsiaTheme="minorHAnsi" w:cs="Arial"/>
          <w:b/>
          <w:bCs/>
          <w:color w:val="231F20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blan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establishe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chec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logic)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winner. Otherwise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kee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acceptin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unti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full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draw.</w:t>
      </w:r>
    </w:p>
    <w:p w:rsidR="001432F4" w:rsidRPr="001432F4" w:rsidRDefault="001432F4" w:rsidP="001432F4">
      <w:pPr>
        <w:kinsoku w:val="0"/>
        <w:spacing w:line="360" w:lineRule="auto"/>
        <w:ind w:left="108" w:right="47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1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locations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X’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alternat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fille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all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locations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stoppe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 recognized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Using</w:t>
      </w:r>
      <w:r w:rsidRPr="001432F4">
        <w:rPr>
          <w:rFonts w:eastAsiaTheme="minorHAnsi" w:cs="Arial"/>
          <w:b/>
          <w:bCs/>
          <w:color w:val="231F20"/>
          <w:spacing w:val="-1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General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Methods</w:t>
      </w:r>
      <w:r w:rsidRPr="001432F4">
        <w:rPr>
          <w:rFonts w:eastAsiaTheme="minorHAnsi" w:cs="Arial"/>
          <w:b/>
          <w:bCs/>
          <w:color w:val="231F20"/>
          <w:spacing w:val="-12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in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Projects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34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task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repeate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certain result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determinin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task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are usuall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provide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informatio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some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value.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1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hel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divid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comple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applicatio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int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more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manageabl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unit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help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mee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goal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readabilit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reusability. 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projects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obviou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Look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area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applicatio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repeate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differen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places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 woul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(shorte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easie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maintenance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repeate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code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applicatio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do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long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detaile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tas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anothe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grea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 make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easie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follow.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myMethod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is: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privat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typ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MyMethod(arguments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/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/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definitio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header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{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43" w:right="287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[Metho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code] return(returnedValue);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}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7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definitio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heade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specifie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type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returne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returned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keywor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4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voi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define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any inpu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argument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passe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keywor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private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indicate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leve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scope.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47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argument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comma-delimite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passe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arguments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 heade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statement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particular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concerne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with: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numPr>
          <w:ilvl w:val="2"/>
          <w:numId w:val="7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Numbe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arguments</w:t>
      </w:r>
    </w:p>
    <w:p w:rsidR="001432F4" w:rsidRPr="001432F4" w:rsidRDefault="001432F4" w:rsidP="001432F4">
      <w:pPr>
        <w:numPr>
          <w:ilvl w:val="2"/>
          <w:numId w:val="7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arguments</w:t>
      </w:r>
    </w:p>
    <w:p w:rsidR="001432F4" w:rsidRPr="001432F4" w:rsidRDefault="001432F4" w:rsidP="001432F4">
      <w:pPr>
        <w:numPr>
          <w:ilvl w:val="2"/>
          <w:numId w:val="7"/>
        </w:numPr>
        <w:tabs>
          <w:tab w:val="left" w:pos="828"/>
        </w:tabs>
        <w:kinsoku w:val="0"/>
        <w:spacing w:line="360" w:lineRule="auto"/>
        <w:ind w:left="82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arguments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addres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poin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separately.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12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numbe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argument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dictate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needs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job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piec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inpu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information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then 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particula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orde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list.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57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particula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dat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typ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 know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Visua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C#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passe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value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meaning thei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canno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change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 argumen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lis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standar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notation: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variableName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variableName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treate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loca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method. Array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inpu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argument,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type[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arrayName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bracket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indicat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passed.</w:t>
      </w:r>
    </w:p>
    <w:p w:rsidR="001432F4" w:rsidRPr="001432F4" w:rsidRDefault="001432F4" w:rsidP="001432F4">
      <w:pPr>
        <w:kinsoku w:val="0"/>
        <w:spacing w:line="360" w:lineRule="auto"/>
        <w:ind w:left="108" w:right="143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simpl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refe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name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appropriate arguments)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Whereve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replace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value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functio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value: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rtnValu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MyMethod(arguments);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expression: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thisNumbe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7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*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MyMethod(arguments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/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anotherNumber;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576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quic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exampl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are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rectangle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Here’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suc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publi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RectArea(doubl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width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height)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{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6"/>
          <w:szCs w:val="16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43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area;</w:t>
      </w:r>
    </w:p>
    <w:p w:rsidR="001432F4" w:rsidRPr="001432F4" w:rsidRDefault="001432F4" w:rsidP="001432F4">
      <w:pPr>
        <w:kinsoku w:val="0"/>
        <w:spacing w:line="360" w:lineRule="auto"/>
        <w:ind w:left="1043" w:right="47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are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widt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*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height; return(area);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}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7"/>
          <w:szCs w:val="17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05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RectAre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width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heigh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double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return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dat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segmen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find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are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rectangl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5.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unit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10.</w:t>
      </w:r>
      <w:r w:rsidRPr="001432F4">
        <w:rPr>
          <w:rFonts w:eastAsiaTheme="minorHAnsi" w:cs="Arial"/>
          <w:color w:val="231F20"/>
          <w:szCs w:val="24"/>
          <w:lang w:val="en-CA"/>
        </w:rPr>
        <w:t>7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unit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high: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doubl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a;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.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.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RectArea(5.2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10.7);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Afte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f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55.64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05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Visua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</w:t>
      </w:r>
      <w:r w:rsidRPr="001432F4">
        <w:rPr>
          <w:rFonts w:eastAsiaTheme="minorHAnsi" w:cs="Arial"/>
          <w:color w:val="231F20"/>
          <w:szCs w:val="24"/>
          <w:lang w:val="en-CA"/>
        </w:rPr>
        <w:t>#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application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simpl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amon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 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associate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header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openin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lef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brace,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closin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righ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brace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Defin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argument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returne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type.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includ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retur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establishe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returned value.</w:t>
      </w:r>
    </w:p>
    <w:p w:rsidR="001432F4" w:rsidRPr="001432F4" w:rsidRDefault="001432F4" w:rsidP="001432F4">
      <w:pPr>
        <w:kinsoku w:val="0"/>
        <w:spacing w:line="360" w:lineRule="auto"/>
        <w:ind w:left="108" w:right="105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877B85" w:rsidRPr="001432F4" w:rsidRDefault="00877B85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Code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Checking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For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Win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38"/>
        <w:jc w:val="both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buil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(name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d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CheckForWin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examine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playing 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determine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winner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identifie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strin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holdin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3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blan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winner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strateg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doin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34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eigh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way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horizontal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vertical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diagonal). Notic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indice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lai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manner: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tbl>
      <w:tblPr>
        <w:tblW w:w="0" w:type="auto"/>
        <w:tblInd w:w="32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"/>
        <w:gridCol w:w="864"/>
        <w:gridCol w:w="864"/>
      </w:tblGrid>
      <w:tr w:rsidR="001432F4" w:rsidRPr="001432F4">
        <w:trPr>
          <w:trHeight w:hRule="exact" w:val="310"/>
        </w:trPr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0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1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2</w:t>
            </w:r>
          </w:p>
        </w:tc>
      </w:tr>
      <w:tr w:rsidR="001432F4" w:rsidRPr="001432F4">
        <w:trPr>
          <w:trHeight w:hRule="exact" w:val="310"/>
        </w:trPr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3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4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5</w:t>
            </w:r>
          </w:p>
        </w:tc>
      </w:tr>
      <w:tr w:rsidR="001432F4" w:rsidRPr="001432F4">
        <w:trPr>
          <w:trHeight w:hRule="exact" w:val="310"/>
        </w:trPr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6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7</w:t>
            </w:r>
          </w:p>
        </w:tc>
        <w:tc>
          <w:tcPr>
            <w:tcW w:w="8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1432F4" w:rsidRPr="001432F4" w:rsidRDefault="001432F4" w:rsidP="001432F4">
            <w:pPr>
              <w:kinsoku w:val="0"/>
              <w:spacing w:line="360" w:lineRule="auto"/>
              <w:ind w:left="354" w:right="319"/>
              <w:jc w:val="center"/>
              <w:textAlignment w:val="auto"/>
              <w:rPr>
                <w:rFonts w:eastAsiaTheme="minorHAnsi" w:cs="Arial"/>
                <w:szCs w:val="24"/>
                <w:lang w:val="en-CA"/>
              </w:rPr>
            </w:pPr>
            <w:r w:rsidRPr="001432F4">
              <w:rPr>
                <w:rFonts w:eastAsiaTheme="minorHAnsi" w:cs="Arial"/>
                <w:b/>
                <w:bCs/>
                <w:color w:val="231F20"/>
                <w:szCs w:val="24"/>
                <w:lang w:val="en-CA"/>
              </w:rPr>
              <w:t>8</w:t>
            </w:r>
          </w:p>
        </w:tc>
      </w:tr>
    </w:tbl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strin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possibleWin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8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element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possibleWins[0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"012"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possibleWins[1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"345"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possibleWins[2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"678"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possibleWins[3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"036"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possibleWins[4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"147"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possibleWins[5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"258"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possibleWins[6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"048"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possibleWins[7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"246"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26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correspondin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element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contai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2"/>
          <w:szCs w:val="24"/>
          <w:lang w:val="en-CA"/>
        </w:rPr>
        <w:t>(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not blank)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declared.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leve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declaratio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window: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877B85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3057525" cy="295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15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Modif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frmTicTacTo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Load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value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(changes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shaded):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877B85" w:rsidP="00A132B6">
      <w:pPr>
        <w:kinsoku w:val="0"/>
        <w:spacing w:line="360" w:lineRule="auto"/>
        <w:ind w:left="540"/>
        <w:textAlignment w:val="auto"/>
        <w:rPr>
          <w:rFonts w:eastAsiaTheme="minorHAnsi" w:cs="Arial"/>
          <w:color w:val="000000"/>
          <w:szCs w:val="24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629150" cy="4686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3F3A65" w:rsidRDefault="003F3A65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3F3A65" w:rsidRDefault="003F3A65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 xml:space="preserve">Add the general method </w:t>
      </w:r>
      <w:r w:rsidRPr="003F3A65">
        <w:rPr>
          <w:rFonts w:eastAsiaTheme="minorHAnsi" w:cs="Arial"/>
          <w:b/>
          <w:color w:val="231F20"/>
          <w:spacing w:val="-1"/>
          <w:szCs w:val="24"/>
          <w:lang w:val="en-CA"/>
        </w:rPr>
        <w:t>CheckForWin</w:t>
      </w:r>
      <w:r>
        <w:rPr>
          <w:rFonts w:eastAsiaTheme="minorHAnsi" w:cs="Arial"/>
          <w:color w:val="231F20"/>
          <w:spacing w:val="-1"/>
          <w:szCs w:val="24"/>
          <w:lang w:val="en-CA"/>
        </w:rPr>
        <w:t xml:space="preserve"> to your project.</w:t>
      </w:r>
    </w:p>
    <w:p w:rsidR="003F3A65" w:rsidRDefault="003F3A65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3F3A65" w:rsidRDefault="003F3A65" w:rsidP="00A132B6">
      <w:pPr>
        <w:kinsoku w:val="0"/>
        <w:spacing w:line="360" w:lineRule="auto"/>
        <w:ind w:left="720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695825" cy="4743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65" w:rsidRPr="00893CD3" w:rsidRDefault="00893CD3" w:rsidP="00893CD3">
      <w:pPr>
        <w:shd w:val="clear" w:color="auto" w:fill="A6A6A6" w:themeFill="background1" w:themeFillShade="A6"/>
        <w:kinsoku w:val="0"/>
        <w:spacing w:line="360" w:lineRule="auto"/>
        <w:ind w:left="108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b/>
          <w:color w:val="231F20"/>
          <w:spacing w:val="-1"/>
          <w:szCs w:val="24"/>
          <w:lang w:val="en-CA"/>
        </w:rPr>
        <w:t xml:space="preserve">Q1: </w:t>
      </w:r>
      <w:r>
        <w:rPr>
          <w:rFonts w:eastAsiaTheme="minorHAnsi" w:cs="Arial"/>
          <w:color w:val="231F20"/>
          <w:spacing w:val="-1"/>
          <w:szCs w:val="24"/>
          <w:lang w:val="en-CA"/>
        </w:rPr>
        <w:t>In the first two “for loops”, the upper bounds are i &lt; 8, and j &lt; 3. What do these two numbers represent? (2 points)</w:t>
      </w:r>
    </w:p>
    <w:p w:rsidR="00893CD3" w:rsidRDefault="00893CD3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particular horizontal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vertica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diagona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match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backgroun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colo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change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correspondin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returned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Stud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see 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works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boxNumbe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hold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indice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label 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eac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win.</w:t>
      </w:r>
    </w:p>
    <w:p w:rsidR="001432F4" w:rsidRPr="001432F4" w:rsidRDefault="001432F4" w:rsidP="001432F4">
      <w:pPr>
        <w:kinsoku w:val="0"/>
        <w:spacing w:line="360" w:lineRule="auto"/>
        <w:ind w:left="108" w:right="199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confuse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notation: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i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][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j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]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0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reall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fairl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simple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possibleWins[</w:t>
      </w:r>
      <w:r w:rsidR="003F3A65">
        <w:rPr>
          <w:rFonts w:eastAsiaTheme="minorHAnsi" w:cs="Arial"/>
          <w:b/>
          <w:bCs/>
          <w:color w:val="231F20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i</w:t>
      </w:r>
      <w:r w:rsidR="003F3A65">
        <w:rPr>
          <w:rFonts w:eastAsiaTheme="minorHAnsi" w:cs="Arial"/>
          <w:b/>
          <w:bCs/>
          <w:color w:val="231F20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Strin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(length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i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][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j</w:t>
      </w:r>
      <w:r w:rsidR="003F3A65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elemen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char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type)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string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example: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possibleWins[2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"678"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and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possibleWins[2][0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"6"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possibleWins[2][1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"7"</w:t>
      </w: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possibleWins[2][2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]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=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"8"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15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modif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routin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chec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one othe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modification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Notic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dra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declared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by performin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distinguis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between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stoppin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havin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button (whic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stop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befor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declared)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for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leve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declarations: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Default="003F3A65" w:rsidP="003F3A65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1219200" cy="276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65" w:rsidRDefault="003F3A65" w:rsidP="003F3A65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3F3A65" w:rsidRPr="001432F4" w:rsidRDefault="003F3A65" w:rsidP="003F3A65">
      <w:pPr>
        <w:kinsoku w:val="0"/>
        <w:spacing w:line="360" w:lineRule="auto"/>
        <w:ind w:left="720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gameOver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true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draw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false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butto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clicke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befor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ended.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Pr="001432F4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shade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 xml:space="preserve">p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Default="003F3A65" w:rsidP="00A132B6">
      <w:pPr>
        <w:kinsoku w:val="0"/>
        <w:spacing w:line="360" w:lineRule="auto"/>
        <w:ind w:left="720"/>
        <w:textAlignment w:val="auto"/>
        <w:rPr>
          <w:rFonts w:eastAsiaTheme="minorHAnsi" w:cs="Arial"/>
          <w:sz w:val="12"/>
          <w:szCs w:val="12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3552825" cy="4562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65" w:rsidRPr="001432F4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26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severa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things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controls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BackColo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restored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White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displayed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gameOver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o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false</w:t>
      </w:r>
      <w:r w:rsidRPr="001432F4">
        <w:rPr>
          <w:rFonts w:eastAsiaTheme="minorHAnsi" w:cs="Arial"/>
          <w:b/>
          <w:bCs/>
          <w:color w:val="231F20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startin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Stopped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messag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displaye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gameOver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tru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(meanin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declared).</w:t>
      </w:r>
    </w:p>
    <w:p w:rsidR="001432F4" w:rsidRPr="001432F4" w:rsidRDefault="001432F4" w:rsidP="001432F4">
      <w:pPr>
        <w:kinsoku w:val="0"/>
        <w:spacing w:line="360" w:lineRule="auto"/>
        <w:ind w:left="108" w:right="226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F3A65" w:rsidRPr="001432F4" w:rsidRDefault="003F3A65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Now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modif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shaded</w:t>
      </w:r>
      <w:r w:rsidRPr="001432F4">
        <w:rPr>
          <w:rFonts w:eastAsiaTheme="minorHAnsi" w:cs="Arial"/>
          <w:color w:val="231F20"/>
          <w:szCs w:val="24"/>
          <w:lang w:val="en-CA"/>
        </w:rPr>
        <w:t>)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incorporat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CheckForWin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gameOver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variable: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1"/>
          <w:szCs w:val="11"/>
          <w:lang w:val="en-CA"/>
        </w:rPr>
      </w:pPr>
    </w:p>
    <w:p w:rsidR="001432F4" w:rsidRPr="001432F4" w:rsidRDefault="00A132B6" w:rsidP="00A132B6">
      <w:pPr>
        <w:kinsoku w:val="0"/>
        <w:spacing w:line="360" w:lineRule="auto"/>
        <w:ind w:left="720"/>
        <w:textAlignment w:val="auto"/>
        <w:rPr>
          <w:rFonts w:eastAsiaTheme="minorHAnsi" w:cs="Arial"/>
          <w:sz w:val="2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171950" cy="4010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6" w:rsidRDefault="00A132B6" w:rsidP="001432F4">
      <w:pPr>
        <w:kinsoku w:val="0"/>
        <w:spacing w:line="360" w:lineRule="auto"/>
        <w:ind w:left="108" w:right="237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37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frien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compet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wins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draw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properl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determined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6"/>
          <w:szCs w:val="16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6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complete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lookin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implemen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versu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opponent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We’l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easy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jus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havin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rando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brains!)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hel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establis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logic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switchin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them.</w:t>
      </w:r>
    </w:p>
    <w:p w:rsidR="001432F4" w:rsidRPr="001432F4" w:rsidRDefault="001432F4" w:rsidP="001432F4">
      <w:pPr>
        <w:kinsoku w:val="0"/>
        <w:spacing w:line="360" w:lineRule="auto"/>
        <w:ind w:left="108" w:right="164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A132B6" w:rsidRPr="001432F4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Code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Number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of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Players</w:t>
      </w:r>
      <w:r w:rsidRPr="001432F4">
        <w:rPr>
          <w:rFonts w:eastAsiaTheme="minorHAnsi" w:cs="Arial"/>
          <w:b/>
          <w:bCs/>
          <w:color w:val="231F20"/>
          <w:spacing w:val="-8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Selection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63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Differen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availabl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f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dependin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numbe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selected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 choic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determinin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smar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not availabl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options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considerin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(against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computer)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change.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8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piec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="00A132B6">
        <w:rPr>
          <w:rFonts w:eastAsiaTheme="minorHAnsi" w:cs="Arial"/>
          <w:b/>
          <w:bCs/>
          <w:color w:val="231F20"/>
          <w:szCs w:val="24"/>
          <w:lang w:val="en-CA"/>
        </w:rPr>
        <w:t>ad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OnePlayer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enable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grpFirs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grpCompute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5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allo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additiona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options availabl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5343525" cy="942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6" w:rsidRPr="001432F4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5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Likewise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</w:t>
      </w:r>
      <w:r w:rsidR="00A132B6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ad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TwoPlayer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even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disable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grpFirs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grpCompute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grou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6"/>
          <w:szCs w:val="16"/>
          <w:lang w:val="en-CA"/>
        </w:rPr>
      </w:pPr>
    </w:p>
    <w:p w:rsidR="001432F4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5448300" cy="981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6" w:rsidRPr="001432F4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2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choice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desired.</w:t>
      </w: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A132B6" w:rsidRDefault="00A132B6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Code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Random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Computer</w:t>
      </w:r>
      <w:r w:rsidRPr="001432F4">
        <w:rPr>
          <w:rFonts w:eastAsiaTheme="minorHAnsi" w:cs="Arial"/>
          <w:b/>
          <w:bCs/>
          <w:color w:val="231F20"/>
          <w:spacing w:val="-11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Moves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9C78BB" w:rsidP="00BA2D5B">
      <w:pPr>
        <w:kinsoku w:val="0"/>
        <w:spacing w:line="360" w:lineRule="auto"/>
        <w:ind w:left="108" w:right="199"/>
        <w:textAlignment w:val="auto"/>
        <w:rPr>
          <w:rFonts w:eastAsiaTheme="minorHAnsi" w:cs="Arial"/>
          <w:sz w:val="28"/>
          <w:szCs w:val="28"/>
          <w:lang w:val="en-CA"/>
        </w:rPr>
      </w:pPr>
      <w:r>
        <w:rPr>
          <w:rFonts w:eastAsiaTheme="minorHAnsi" w:cs="Arial"/>
          <w:noProof/>
          <w:color w:val="231F20"/>
          <w:szCs w:val="24"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1160145</wp:posOffset>
            </wp:positionV>
            <wp:extent cx="2162175" cy="295275"/>
            <wp:effectExtent l="19050" t="0" r="9525" b="0"/>
            <wp:wrapTight wrapText="bothSides">
              <wp:wrapPolygon edited="0">
                <wp:start x="-190" y="0"/>
                <wp:lineTo x="-190" y="20903"/>
                <wp:lineTo x="21695" y="20903"/>
                <wp:lineTo x="21695" y="0"/>
                <wp:lineTo x="-190" y="0"/>
              </wp:wrapPolygon>
            </wp:wrapTight>
            <wp:docPr id="1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g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par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f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allowin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g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pacing w:val="1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pla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y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agains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(you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,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)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is</w:t>
      </w:r>
      <w:r w:rsidR="001432F4"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decid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wha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“though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processes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”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giv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.</w:t>
      </w:r>
      <w:r w:rsidR="001432F4"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We’r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allowin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g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two choices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: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rando</w:t>
      </w:r>
      <w:r w:rsidR="001432F4" w:rsidRPr="001432F4">
        <w:rPr>
          <w:rFonts w:eastAsiaTheme="minorHAnsi" w:cs="Arial"/>
          <w:b/>
          <w:bCs/>
          <w:color w:val="231F20"/>
          <w:szCs w:val="24"/>
          <w:lang w:val="en-CA"/>
        </w:rPr>
        <w:t>m</w:t>
      </w:r>
      <w:r w:rsidR="001432F4"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</w:t>
      </w:r>
      <w:r w:rsidR="001432F4"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b/>
          <w:bCs/>
          <w:color w:val="231F20"/>
          <w:szCs w:val="24"/>
          <w:lang w:val="en-CA"/>
        </w:rPr>
        <w:t>smart</w:t>
      </w:r>
      <w:r w:rsidR="001432F4"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.</w:t>
      </w:r>
      <w:r w:rsidR="001432F4"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We’l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l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star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y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codin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g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up 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rando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m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computer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.</w:t>
      </w:r>
      <w:r w:rsidR="001432F4"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l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f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logi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c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behin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l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implemente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general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metho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name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ComputerTur</w:t>
      </w:r>
      <w:r w:rsidR="001432F4"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.</w:t>
      </w:r>
      <w:r w:rsidR="001432F4"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rando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m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moves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,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l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simpl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y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choos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(at random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)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f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empt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y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s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gri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marke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x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X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if</w:t>
      </w:r>
      <w:r w:rsidR="001432F4"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r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s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first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,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f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huma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n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s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first)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.</w:t>
      </w:r>
      <w:r w:rsidR="001432F4"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Ad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d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rando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m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objec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form</w:t>
      </w:r>
      <w:r w:rsidR="001432F4"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leve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l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declaration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s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are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a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f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cod</w:t>
      </w:r>
      <w:r w:rsidR="001432F4" w:rsidRPr="001432F4">
        <w:rPr>
          <w:rFonts w:eastAsiaTheme="minorHAnsi" w:cs="Arial"/>
          <w:color w:val="231F20"/>
          <w:szCs w:val="24"/>
          <w:lang w:val="en-CA"/>
        </w:rPr>
        <w:t>e</w:t>
      </w:r>
      <w:r w:rsidR="001432F4"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1432F4" w:rsidRPr="001432F4">
        <w:rPr>
          <w:rFonts w:eastAsiaTheme="minorHAnsi" w:cs="Arial"/>
          <w:color w:val="231F20"/>
          <w:spacing w:val="-1"/>
          <w:szCs w:val="24"/>
          <w:lang w:val="en-CA"/>
        </w:rPr>
        <w:t>window:</w:t>
      </w:r>
      <w:r w:rsidRPr="009C78BB"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t xml:space="preserve"> </w:t>
      </w:r>
    </w:p>
    <w:p w:rsidR="001432F4" w:rsidRPr="001432F4" w:rsidRDefault="001432F4" w:rsidP="00D65C68">
      <w:pPr>
        <w:kinsoku w:val="0"/>
        <w:spacing w:line="360" w:lineRule="auto"/>
        <w:ind w:firstLine="720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D65C68" w:rsidRDefault="00D65C68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BA2D5B">
      <w:pPr>
        <w:kinsoku w:val="0"/>
        <w:spacing w:line="360" w:lineRule="auto"/>
        <w:ind w:left="108"/>
        <w:textAlignment w:val="auto"/>
        <w:rPr>
          <w:rFonts w:eastAsiaTheme="minorHAnsi" w:cs="Arial"/>
          <w:sz w:val="11"/>
          <w:szCs w:val="11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genera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project:</w:t>
      </w:r>
    </w:p>
    <w:p w:rsidR="001432F4" w:rsidRPr="001432F4" w:rsidRDefault="00D65C68" w:rsidP="001432F4">
      <w:pPr>
        <w:kinsoku w:val="0"/>
        <w:spacing w:line="360" w:lineRule="auto"/>
        <w:ind w:left="468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848225" cy="47339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Pr="009C78BB" w:rsidRDefault="009C78BB" w:rsidP="009C78BB">
      <w:pPr>
        <w:shd w:val="clear" w:color="auto" w:fill="A6A6A6" w:themeFill="background1" w:themeFillShade="A6"/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  <w:r>
        <w:rPr>
          <w:rFonts w:eastAsiaTheme="minorHAnsi" w:cs="Arial"/>
          <w:b/>
          <w:sz w:val="22"/>
          <w:szCs w:val="22"/>
          <w:lang w:val="en-CA"/>
        </w:rPr>
        <w:lastRenderedPageBreak/>
        <w:t xml:space="preserve">Q2: </w:t>
      </w:r>
      <w:r>
        <w:rPr>
          <w:rFonts w:eastAsiaTheme="minorHAnsi" w:cs="Arial"/>
          <w:sz w:val="22"/>
          <w:szCs w:val="22"/>
          <w:lang w:val="en-CA"/>
        </w:rPr>
        <w:t>Explain how the program randomly decides which box to place a mark in (explain the variables i, n, selectedBox, and the for loop)</w:t>
      </w:r>
    </w:p>
    <w:p w:rsidR="009C78BB" w:rsidRDefault="009C78BB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9C78BB" w:rsidRDefault="009C78BB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9C78BB" w:rsidRDefault="009C78BB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9C78BB" w:rsidRDefault="009C78BB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06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identifie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box,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boxArray[selectedBox]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simulat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callin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the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lblBox_Clic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appropriat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sende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argument):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468"/>
        <w:textAlignment w:val="auto"/>
        <w:outlineLvl w:val="1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lblBox_Click(boxArray[selectedBox]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null)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0"/>
          <w:szCs w:val="10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progra</w:t>
      </w:r>
      <w:r w:rsidRPr="001432F4">
        <w:rPr>
          <w:rFonts w:eastAsiaTheme="minorHAnsi" w:cs="Arial"/>
          <w:color w:val="231F20"/>
          <w:szCs w:val="24"/>
          <w:lang w:val="en-CA"/>
        </w:rPr>
        <w:t>m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base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previously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implemente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logic.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8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Now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implemen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allo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play.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modif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methods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computer move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invok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shade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the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btnStartSto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BA2D5B" w:rsidP="00BA2D5B">
      <w:pPr>
        <w:kinsoku w:val="0"/>
        <w:spacing w:line="360" w:lineRule="auto"/>
        <w:ind w:left="720"/>
        <w:textAlignment w:val="auto"/>
        <w:rPr>
          <w:rFonts w:eastAsiaTheme="minorHAnsi" w:cs="Arial"/>
          <w:sz w:val="11"/>
          <w:szCs w:val="11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619625" cy="2400300"/>
            <wp:effectExtent l="19050" t="0" r="9525" b="0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D5B" w:rsidRDefault="00BA2D5B" w:rsidP="001432F4">
      <w:pPr>
        <w:kinsoku w:val="0"/>
        <w:spacing w:line="360" w:lineRule="auto"/>
        <w:ind w:left="108" w:right="27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BA2D5B" w:rsidRDefault="00BA2D5B" w:rsidP="001432F4">
      <w:pPr>
        <w:kinsoku w:val="0"/>
        <w:spacing w:line="360" w:lineRule="auto"/>
        <w:ind w:left="108" w:right="27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BA2D5B" w:rsidRDefault="00BA2D5B" w:rsidP="001432F4">
      <w:pPr>
        <w:kinsoku w:val="0"/>
        <w:spacing w:line="360" w:lineRule="auto"/>
        <w:ind w:left="108" w:right="279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79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And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afte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place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need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e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lblBo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Clic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shaded: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BA2D5B" w:rsidP="00BA2D5B">
      <w:pPr>
        <w:kinsoku w:val="0"/>
        <w:spacing w:line="360" w:lineRule="auto"/>
        <w:ind w:left="720"/>
        <w:textAlignment w:val="auto"/>
        <w:rPr>
          <w:rFonts w:eastAsiaTheme="minorHAnsi" w:cs="Arial"/>
          <w:sz w:val="20"/>
          <w:lang w:val="en-CA"/>
        </w:rPr>
      </w:pPr>
      <w:r>
        <w:rPr>
          <w:rFonts w:eastAsiaTheme="minorHAnsi" w:cs="Arial"/>
          <w:b/>
          <w:bCs/>
          <w:noProof/>
          <w:color w:val="231F20"/>
          <w:spacing w:val="-1"/>
          <w:szCs w:val="24"/>
          <w:lang w:val="en-CA" w:eastAsia="en-CA"/>
        </w:rPr>
        <w:lastRenderedPageBreak/>
        <w:drawing>
          <wp:inline distT="0" distB="0" distL="0" distR="0">
            <wp:extent cx="3943350" cy="2590800"/>
            <wp:effectExtent l="19050" t="0" r="0" b="0"/>
            <wp:docPr id="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D5B" w:rsidRDefault="00BA2D5B" w:rsidP="001432F4">
      <w:pPr>
        <w:kinsoku w:val="0"/>
        <w:spacing w:line="360" w:lineRule="auto"/>
        <w:ind w:left="108" w:right="27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7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adde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take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X’s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take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huma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turn.</w:t>
      </w:r>
    </w:p>
    <w:p w:rsidR="001432F4" w:rsidRPr="001432F4" w:rsidRDefault="001432F4" w:rsidP="001432F4">
      <w:pPr>
        <w:kinsoku w:val="0"/>
        <w:spacing w:line="360" w:lineRule="auto"/>
        <w:ind w:left="108" w:right="27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94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Choos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optio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Random</w:t>
      </w:r>
      <w:r w:rsidRPr="001432F4">
        <w:rPr>
          <w:rFonts w:eastAsiaTheme="minorHAnsi" w:cs="Arial"/>
          <w:b/>
          <w:bCs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selected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6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fe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first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going first)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thing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="003C3E43" w:rsidRPr="001432F4">
        <w:rPr>
          <w:rFonts w:eastAsiaTheme="minorHAnsi" w:cs="Arial"/>
          <w:color w:val="231F20"/>
          <w:spacing w:val="-1"/>
          <w:szCs w:val="24"/>
          <w:lang w:val="en-CA"/>
        </w:rPr>
        <w:t>properly</w:t>
      </w:r>
      <w:r w:rsidR="003C3E43" w:rsidRPr="001432F4">
        <w:rPr>
          <w:rFonts w:eastAsiaTheme="minorHAnsi" w:cs="Arial"/>
          <w:color w:val="231F20"/>
          <w:szCs w:val="24"/>
          <w:lang w:val="en-CA"/>
        </w:rPr>
        <w:t>;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pretty eas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beat</w:t>
      </w:r>
      <w:r w:rsidRPr="001432F4">
        <w:rPr>
          <w:rFonts w:eastAsiaTheme="minorHAnsi" w:cs="Arial"/>
          <w:color w:val="231F20"/>
          <w:szCs w:val="24"/>
          <w:lang w:val="en-CA"/>
        </w:rPr>
        <w:t>!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9C78BB" w:rsidRDefault="009C78B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9C78BB" w:rsidRDefault="009C78B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9C78BB" w:rsidRDefault="009C78B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BA2D5B" w:rsidRPr="001432F4" w:rsidRDefault="00BA2D5B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/>
        <w:textAlignment w:val="auto"/>
        <w:rPr>
          <w:rFonts w:eastAsiaTheme="minorHAnsi" w:cs="Arial"/>
          <w:color w:val="000000"/>
          <w:sz w:val="28"/>
          <w:szCs w:val="28"/>
          <w:lang w:val="en-CA"/>
        </w:rPr>
      </w:pP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lastRenderedPageBreak/>
        <w:t>Code</w:t>
      </w:r>
      <w:r w:rsidRPr="001432F4">
        <w:rPr>
          <w:rFonts w:eastAsiaTheme="minorHAnsi" w:cs="Arial"/>
          <w:b/>
          <w:bCs/>
          <w:color w:val="231F20"/>
          <w:spacing w:val="-9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Design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–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Smart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Computer</w:t>
      </w:r>
      <w:r w:rsidRPr="001432F4">
        <w:rPr>
          <w:rFonts w:eastAsiaTheme="minorHAnsi" w:cs="Arial"/>
          <w:b/>
          <w:bCs/>
          <w:color w:val="231F20"/>
          <w:spacing w:val="-10"/>
          <w:sz w:val="28"/>
          <w:szCs w:val="28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z w:val="28"/>
          <w:szCs w:val="28"/>
          <w:lang w:val="en-CA"/>
        </w:rPr>
        <w:t>Moves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2"/>
          <w:szCs w:val="12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05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We’v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challengin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part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smarte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opponent</w:t>
      </w:r>
      <w:r w:rsidRPr="001432F4">
        <w:rPr>
          <w:rFonts w:eastAsiaTheme="minorHAnsi" w:cs="Arial"/>
          <w:color w:val="231F20"/>
          <w:szCs w:val="24"/>
          <w:lang w:val="en-CA"/>
        </w:rPr>
        <w:t>?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game wher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agains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writ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down som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rule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giv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appearanc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intelligence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Many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opponent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unbeatable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example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har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huma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to bea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chess.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0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bette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?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imbed choice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game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smar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programme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smar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usuall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takes practic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study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f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develo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fairly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simple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ye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intelligen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strategy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it.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0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computer’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turn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</w:t>
      </w:r>
      <w:r w:rsidRPr="001432F4">
        <w:rPr>
          <w:rFonts w:eastAsiaTheme="minorHAnsi" w:cs="Arial"/>
          <w:color w:val="231F20"/>
          <w:szCs w:val="24"/>
          <w:lang w:val="en-CA"/>
        </w:rPr>
        <w:t>?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rule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use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choice):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numPr>
          <w:ilvl w:val="2"/>
          <w:numId w:val="6"/>
        </w:numPr>
        <w:tabs>
          <w:tab w:val="left" w:pos="828"/>
        </w:tabs>
        <w:kinsoku w:val="0"/>
        <w:spacing w:line="360" w:lineRule="auto"/>
        <w:ind w:left="828" w:right="524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over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there’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computer’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marker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space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spac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mark!</w:t>
      </w:r>
    </w:p>
    <w:p w:rsidR="001432F4" w:rsidRPr="001432F4" w:rsidRDefault="001432F4" w:rsidP="001432F4">
      <w:pPr>
        <w:numPr>
          <w:ilvl w:val="2"/>
          <w:numId w:val="6"/>
        </w:numPr>
        <w:tabs>
          <w:tab w:val="left" w:pos="828"/>
        </w:tabs>
        <w:kinsoku w:val="0"/>
        <w:spacing w:line="360" w:lineRule="auto"/>
        <w:ind w:left="828" w:right="13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bloc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move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opponent can’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So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there’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tw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human player’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marker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space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spac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plac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to mark!</w:t>
      </w:r>
    </w:p>
    <w:p w:rsidR="001432F4" w:rsidRPr="001432F4" w:rsidRDefault="001432F4" w:rsidP="001432F4">
      <w:pPr>
        <w:numPr>
          <w:ilvl w:val="2"/>
          <w:numId w:val="6"/>
        </w:numPr>
        <w:tabs>
          <w:tab w:val="left" w:pos="828"/>
        </w:tabs>
        <w:kinsoku w:val="0"/>
        <w:spacing w:line="360" w:lineRule="auto"/>
        <w:ind w:left="828" w:right="491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block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mak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order: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cente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square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corne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squares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fou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side squares.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8"/>
          <w:szCs w:val="28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276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thin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se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logi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make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sense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ma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wonde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abou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wh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we choos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particula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7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Recal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8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way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n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Ti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b/>
          <w:bCs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Tac</w:t>
      </w:r>
      <w:r w:rsidRPr="001432F4">
        <w:rPr>
          <w:rFonts w:eastAsiaTheme="minorHAnsi" w:cs="Arial"/>
          <w:b/>
          <w:bCs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To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b/>
          <w:bCs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(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horizontal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vertical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diagonal)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cente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squar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neede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4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these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corne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involve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possibilities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whil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sid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involve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 jus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Hence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choice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mad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basi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probabilities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Let’s implemen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4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code.</w:t>
      </w:r>
    </w:p>
    <w:p w:rsidR="001432F4" w:rsidRPr="001432F4" w:rsidRDefault="001432F4" w:rsidP="001432F4">
      <w:pPr>
        <w:kinsoku w:val="0"/>
        <w:spacing w:line="360" w:lineRule="auto"/>
        <w:ind w:left="108" w:right="276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</w:p>
    <w:p w:rsidR="001432F4" w:rsidRDefault="001432F4" w:rsidP="001432F4">
      <w:pPr>
        <w:kinsoku w:val="0"/>
        <w:spacing w:line="360" w:lineRule="auto"/>
        <w:ind w:left="108" w:right="302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lastRenderedPageBreak/>
        <w:t>Her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modifie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ComputerTur</w:t>
      </w:r>
      <w:r w:rsidRPr="001432F4">
        <w:rPr>
          <w:rFonts w:eastAsiaTheme="minorHAnsi" w:cs="Arial"/>
          <w:b/>
          <w:bCs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metho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implement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‘smart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logic.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change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shaded:</w:t>
      </w:r>
    </w:p>
    <w:p w:rsidR="003C3E43" w:rsidRPr="001432F4" w:rsidRDefault="003C3E43" w:rsidP="001432F4">
      <w:pPr>
        <w:kinsoku w:val="0"/>
        <w:spacing w:line="360" w:lineRule="auto"/>
        <w:ind w:left="108" w:right="302"/>
        <w:textAlignment w:val="auto"/>
        <w:rPr>
          <w:rFonts w:eastAsiaTheme="minorHAnsi" w:cs="Arial"/>
          <w:color w:val="000000"/>
          <w:szCs w:val="24"/>
          <w:lang w:val="en-CA"/>
        </w:rPr>
      </w:pPr>
    </w:p>
    <w:p w:rsidR="001432F4" w:rsidRPr="001432F4" w:rsidRDefault="003C3E43" w:rsidP="001432F4">
      <w:pPr>
        <w:kinsoku w:val="0"/>
        <w:spacing w:line="360" w:lineRule="auto"/>
        <w:textAlignment w:val="auto"/>
        <w:rPr>
          <w:rFonts w:eastAsiaTheme="minorHAnsi" w:cs="Arial"/>
          <w:color w:val="000000"/>
          <w:szCs w:val="24"/>
          <w:lang w:val="en-CA"/>
        </w:rPr>
        <w:sectPr w:rsidR="001432F4" w:rsidRPr="001432F4" w:rsidSect="001432F4">
          <w:type w:val="continuous"/>
          <w:pgSz w:w="12240" w:h="15840"/>
          <w:pgMar w:top="1440" w:right="1080" w:bottom="1440" w:left="1080" w:header="720" w:footer="720" w:gutter="0"/>
          <w:cols w:space="720" w:equalWidth="0">
            <w:col w:w="9540"/>
          </w:cols>
          <w:noEndnote/>
        </w:sectPr>
      </w:pPr>
      <w:r>
        <w:rPr>
          <w:rFonts w:eastAsiaTheme="minorHAnsi" w:cs="Arial"/>
          <w:noProof/>
          <w:sz w:val="28"/>
          <w:szCs w:val="28"/>
          <w:lang w:val="en-CA" w:eastAsia="en-CA"/>
        </w:rPr>
        <w:drawing>
          <wp:inline distT="0" distB="0" distL="0" distR="0">
            <wp:extent cx="5334000" cy="65627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22"/>
          <w:szCs w:val="22"/>
          <w:lang w:val="en-CA"/>
        </w:rPr>
      </w:pPr>
    </w:p>
    <w:p w:rsidR="003C3E43" w:rsidRPr="00224870" w:rsidRDefault="003C3E43" w:rsidP="001432F4">
      <w:pPr>
        <w:kinsoku w:val="0"/>
        <w:spacing w:line="360" w:lineRule="auto"/>
        <w:textAlignment w:val="auto"/>
        <w:rPr>
          <w:rFonts w:eastAsiaTheme="minorHAnsi" w:cs="Arial"/>
          <w:szCs w:val="24"/>
          <w:lang w:val="en-CA"/>
        </w:rPr>
      </w:pPr>
      <w:r w:rsidRPr="00224870">
        <w:rPr>
          <w:rFonts w:eastAsiaTheme="minorHAnsi" w:cs="Arial"/>
          <w:szCs w:val="24"/>
          <w:lang w:val="en-CA"/>
        </w:rPr>
        <w:t>Code Continued Below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3C3E43" w:rsidRDefault="003C3E43" w:rsidP="001432F4">
      <w:pPr>
        <w:kinsoku w:val="0"/>
        <w:spacing w:line="360" w:lineRule="auto"/>
        <w:ind w:left="108" w:right="17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5334000" cy="70961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43" w:rsidRPr="006E004F" w:rsidRDefault="006E004F" w:rsidP="00F25643">
      <w:pPr>
        <w:shd w:val="clear" w:color="auto" w:fill="A6A6A6" w:themeFill="background1" w:themeFillShade="A6"/>
        <w:kinsoku w:val="0"/>
        <w:spacing w:line="360" w:lineRule="auto"/>
        <w:ind w:left="108" w:right="17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b/>
          <w:color w:val="231F20"/>
          <w:spacing w:val="-1"/>
          <w:szCs w:val="24"/>
          <w:lang w:val="en-CA"/>
        </w:rPr>
        <w:t xml:space="preserve">Q3: </w:t>
      </w:r>
      <w:r>
        <w:rPr>
          <w:rFonts w:eastAsiaTheme="minorHAnsi" w:cs="Arial"/>
          <w:color w:val="231F20"/>
          <w:spacing w:val="-1"/>
          <w:szCs w:val="24"/>
          <w:lang w:val="en-CA"/>
        </w:rPr>
        <w:t xml:space="preserve">Place a comment beside each line of code within </w:t>
      </w:r>
      <w:r w:rsidR="00F25643">
        <w:rPr>
          <w:rFonts w:eastAsiaTheme="minorHAnsi" w:cs="Arial"/>
          <w:color w:val="231F20"/>
          <w:spacing w:val="-1"/>
          <w:szCs w:val="24"/>
          <w:lang w:val="en-CA"/>
        </w:rPr>
        <w:t xml:space="preserve">the </w:t>
      </w:r>
      <w:r w:rsidRPr="00F25643">
        <w:rPr>
          <w:rFonts w:eastAsiaTheme="minorHAnsi" w:cs="Arial"/>
          <w:i/>
          <w:color w:val="231F20"/>
          <w:spacing w:val="-1"/>
          <w:szCs w:val="24"/>
          <w:lang w:val="en-CA"/>
        </w:rPr>
        <w:t>for</w:t>
      </w:r>
      <w:r w:rsidR="00F25643" w:rsidRPr="00F25643">
        <w:rPr>
          <w:rFonts w:eastAsiaTheme="minorHAnsi" w:cs="Arial"/>
          <w:i/>
          <w:color w:val="231F20"/>
          <w:spacing w:val="-1"/>
          <w:szCs w:val="24"/>
          <w:lang w:val="en-CA"/>
        </w:rPr>
        <w:t xml:space="preserve"> ( i = 0 , i &lt; 8 ; i++)</w:t>
      </w:r>
      <w:r w:rsidR="00F25643">
        <w:rPr>
          <w:rFonts w:eastAsiaTheme="minorHAnsi" w:cs="Arial"/>
          <w:color w:val="231F20"/>
          <w:spacing w:val="-1"/>
          <w:szCs w:val="24"/>
          <w:lang w:val="en-CA"/>
        </w:rPr>
        <w:t xml:space="preserve"> structure.</w:t>
      </w:r>
    </w:p>
    <w:p w:rsidR="003C3E43" w:rsidRPr="00224870" w:rsidRDefault="003C3E43" w:rsidP="003C3E43">
      <w:pPr>
        <w:kinsoku w:val="0"/>
        <w:spacing w:line="360" w:lineRule="auto"/>
        <w:textAlignment w:val="auto"/>
        <w:rPr>
          <w:rFonts w:eastAsiaTheme="minorHAnsi" w:cs="Arial"/>
          <w:szCs w:val="24"/>
          <w:lang w:val="en-CA"/>
        </w:rPr>
      </w:pPr>
      <w:r w:rsidRPr="00224870">
        <w:rPr>
          <w:rFonts w:eastAsiaTheme="minorHAnsi" w:cs="Arial"/>
          <w:szCs w:val="24"/>
          <w:lang w:val="en-CA"/>
        </w:rPr>
        <w:lastRenderedPageBreak/>
        <w:t>Code Continued Below</w:t>
      </w:r>
    </w:p>
    <w:p w:rsidR="003C3E43" w:rsidRDefault="003C3E43" w:rsidP="001432F4">
      <w:pPr>
        <w:kinsoku w:val="0"/>
        <w:spacing w:line="360" w:lineRule="auto"/>
        <w:ind w:left="108" w:right="17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3C3E43" w:rsidRDefault="003C3E43" w:rsidP="001432F4">
      <w:pPr>
        <w:kinsoku w:val="0"/>
        <w:spacing w:line="360" w:lineRule="auto"/>
        <w:ind w:left="108" w:right="17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noProof/>
          <w:color w:val="231F20"/>
          <w:spacing w:val="-1"/>
          <w:szCs w:val="24"/>
          <w:lang w:val="en-CA" w:eastAsia="en-CA"/>
        </w:rPr>
        <w:drawing>
          <wp:inline distT="0" distB="0" distL="0" distR="0">
            <wp:extent cx="4848225" cy="23622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43" w:rsidRDefault="003C3E43" w:rsidP="001432F4">
      <w:pPr>
        <w:kinsoku w:val="0"/>
        <w:spacing w:line="360" w:lineRule="auto"/>
        <w:ind w:left="108" w:right="170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1432F4">
      <w:pPr>
        <w:kinsoku w:val="0"/>
        <w:spacing w:line="360" w:lineRule="auto"/>
        <w:ind w:left="108" w:right="170"/>
        <w:textAlignment w:val="auto"/>
        <w:rPr>
          <w:rFonts w:eastAsiaTheme="minorHAnsi" w:cs="Arial"/>
          <w:color w:val="000000"/>
          <w:szCs w:val="24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‘smart</w:t>
      </w:r>
      <w:r w:rsidRPr="001432F4">
        <w:rPr>
          <w:rFonts w:eastAsiaTheme="minorHAnsi" w:cs="Arial"/>
          <w:color w:val="231F20"/>
          <w:szCs w:val="24"/>
          <w:lang w:val="en-CA"/>
        </w:rPr>
        <w:t>’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logic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fin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ou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whethe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Step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1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f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logi</w:t>
      </w:r>
      <w:r w:rsidRPr="001432F4">
        <w:rPr>
          <w:rFonts w:eastAsiaTheme="minorHAnsi" w:cs="Arial"/>
          <w:color w:val="231F20"/>
          <w:szCs w:val="24"/>
          <w:lang w:val="en-CA"/>
        </w:rPr>
        <w:t>c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don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index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loop,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al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possibl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win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lookin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ro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identica</w:t>
      </w:r>
      <w:r w:rsidRPr="001432F4">
        <w:rPr>
          <w:rFonts w:eastAsiaTheme="minorHAnsi" w:cs="Arial"/>
          <w:color w:val="231F20"/>
          <w:szCs w:val="24"/>
          <w:lang w:val="en-CA"/>
        </w:rPr>
        <w:t>l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mark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and 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box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k=1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computer’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–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givin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wi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k=2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loo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human’s mar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–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givin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bloc</w:t>
      </w:r>
      <w:r w:rsidRPr="001432F4">
        <w:rPr>
          <w:rFonts w:eastAsiaTheme="minorHAnsi" w:cs="Arial"/>
          <w:color w:val="231F20"/>
          <w:szCs w:val="24"/>
          <w:lang w:val="en-CA"/>
        </w:rPr>
        <w:t>k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o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move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If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neithe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1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2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successful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nex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bes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moves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liste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desire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orde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arra</w:t>
      </w:r>
      <w:r w:rsidRPr="001432F4">
        <w:rPr>
          <w:rFonts w:eastAsiaTheme="minorHAnsi" w:cs="Arial"/>
          <w:color w:val="231F20"/>
          <w:szCs w:val="24"/>
          <w:lang w:val="en-CA"/>
        </w:rPr>
        <w:t xml:space="preserve">y </w:t>
      </w:r>
      <w:r w:rsidRPr="001432F4">
        <w:rPr>
          <w:rFonts w:eastAsiaTheme="minorHAnsi" w:cs="Arial"/>
          <w:b/>
          <w:bCs/>
          <w:color w:val="231F20"/>
          <w:spacing w:val="-1"/>
          <w:szCs w:val="24"/>
          <w:lang w:val="en-CA"/>
        </w:rPr>
        <w:t>bestMoves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Ste</w:t>
      </w:r>
      <w:r w:rsidRPr="001432F4">
        <w:rPr>
          <w:rFonts w:eastAsiaTheme="minorHAnsi" w:cs="Arial"/>
          <w:color w:val="231F20"/>
          <w:szCs w:val="24"/>
          <w:lang w:val="en-CA"/>
        </w:rPr>
        <w:t>p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3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zCs w:val="24"/>
          <w:lang w:val="en-CA"/>
        </w:rPr>
        <w:t>o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throug</w:t>
      </w:r>
      <w:r w:rsidRPr="001432F4">
        <w:rPr>
          <w:rFonts w:eastAsiaTheme="minorHAnsi" w:cs="Arial"/>
          <w:color w:val="231F20"/>
          <w:szCs w:val="24"/>
          <w:lang w:val="en-CA"/>
        </w:rPr>
        <w:t>h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this array</w:t>
      </w:r>
      <w:r w:rsidRPr="001432F4">
        <w:rPr>
          <w:rFonts w:eastAsiaTheme="minorHAnsi" w:cs="Arial"/>
          <w:color w:val="231F20"/>
          <w:szCs w:val="24"/>
          <w:lang w:val="en-CA"/>
        </w:rPr>
        <w:t>,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findin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firs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empt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bo</w:t>
      </w:r>
      <w:r w:rsidRPr="001432F4">
        <w:rPr>
          <w:rFonts w:eastAsiaTheme="minorHAnsi" w:cs="Arial"/>
          <w:color w:val="231F20"/>
          <w:szCs w:val="24"/>
          <w:lang w:val="en-CA"/>
        </w:rPr>
        <w:t>x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availabl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mov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there.</w:t>
      </w:r>
    </w:p>
    <w:p w:rsidR="00171CDC" w:rsidRDefault="00171CDC" w:rsidP="00224870">
      <w:pPr>
        <w:kinsoku w:val="0"/>
        <w:spacing w:line="360" w:lineRule="auto"/>
        <w:ind w:left="108" w:right="572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</w:p>
    <w:p w:rsidR="001432F4" w:rsidRPr="001432F4" w:rsidRDefault="001432F4" w:rsidP="00224870">
      <w:pPr>
        <w:kinsoku w:val="0"/>
        <w:spacing w:line="360" w:lineRule="auto"/>
        <w:ind w:left="108" w:right="572"/>
        <w:textAlignment w:val="auto"/>
        <w:rPr>
          <w:rFonts w:eastAsiaTheme="minorHAnsi" w:cs="Arial"/>
          <w:sz w:val="22"/>
          <w:szCs w:val="22"/>
          <w:lang w:val="en-CA"/>
        </w:rPr>
      </w:pP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Sav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ru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project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1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gam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no</w:t>
      </w:r>
      <w:r w:rsidRPr="001432F4">
        <w:rPr>
          <w:rFonts w:eastAsiaTheme="minorHAnsi" w:cs="Arial"/>
          <w:color w:val="231F20"/>
          <w:szCs w:val="24"/>
          <w:lang w:val="en-CA"/>
        </w:rPr>
        <w:t>w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full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functional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Tr</w:t>
      </w:r>
      <w:r w:rsidRPr="001432F4">
        <w:rPr>
          <w:rFonts w:eastAsiaTheme="minorHAnsi" w:cs="Arial"/>
          <w:color w:val="231F20"/>
          <w:szCs w:val="24"/>
          <w:lang w:val="en-CA"/>
        </w:rPr>
        <w:t>y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playin</w:t>
      </w:r>
      <w:r w:rsidRPr="001432F4">
        <w:rPr>
          <w:rFonts w:eastAsiaTheme="minorHAnsi" w:cs="Arial"/>
          <w:color w:val="231F20"/>
          <w:szCs w:val="24"/>
          <w:lang w:val="en-CA"/>
        </w:rPr>
        <w:t>g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it agains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computer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shoul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fin</w:t>
      </w:r>
      <w:r w:rsidRPr="001432F4">
        <w:rPr>
          <w:rFonts w:eastAsiaTheme="minorHAnsi" w:cs="Arial"/>
          <w:color w:val="231F20"/>
          <w:szCs w:val="24"/>
          <w:lang w:val="en-CA"/>
        </w:rPr>
        <w:t>d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i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can’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beat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70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bes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yo</w:t>
      </w:r>
      <w:r w:rsidRPr="001432F4">
        <w:rPr>
          <w:rFonts w:eastAsiaTheme="minorHAnsi" w:cs="Arial"/>
          <w:color w:val="231F20"/>
          <w:szCs w:val="24"/>
          <w:lang w:val="en-CA"/>
        </w:rPr>
        <w:t>u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ca</w:t>
      </w:r>
      <w:r w:rsidRPr="001432F4">
        <w:rPr>
          <w:rFonts w:eastAsiaTheme="minorHAnsi" w:cs="Arial"/>
          <w:color w:val="231F20"/>
          <w:szCs w:val="24"/>
          <w:lang w:val="en-CA"/>
        </w:rPr>
        <w:t>n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do</w:t>
      </w:r>
      <w:r w:rsidRPr="001432F4">
        <w:rPr>
          <w:rFonts w:eastAsiaTheme="minorHAnsi" w:cs="Arial"/>
          <w:color w:val="231F20"/>
          <w:spacing w:val="-1"/>
          <w:w w:val="99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agains</w:t>
      </w:r>
      <w:r w:rsidRPr="001432F4">
        <w:rPr>
          <w:rFonts w:eastAsiaTheme="minorHAnsi" w:cs="Arial"/>
          <w:color w:val="231F20"/>
          <w:szCs w:val="24"/>
          <w:lang w:val="en-CA"/>
        </w:rPr>
        <w:t>t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1432F4">
        <w:rPr>
          <w:rFonts w:eastAsiaTheme="minorHAnsi" w:cs="Arial"/>
          <w:color w:val="231F20"/>
          <w:szCs w:val="24"/>
          <w:lang w:val="en-CA"/>
        </w:rPr>
        <w:t>e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compute</w:t>
      </w:r>
      <w:r w:rsidRPr="001432F4">
        <w:rPr>
          <w:rFonts w:eastAsiaTheme="minorHAnsi" w:cs="Arial"/>
          <w:color w:val="231F20"/>
          <w:szCs w:val="24"/>
          <w:lang w:val="en-CA"/>
        </w:rPr>
        <w:t>r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1432F4">
        <w:rPr>
          <w:rFonts w:eastAsiaTheme="minorHAnsi" w:cs="Arial"/>
          <w:color w:val="231F20"/>
          <w:szCs w:val="24"/>
          <w:lang w:val="en-CA"/>
        </w:rPr>
        <w:t>s</w:t>
      </w:r>
      <w:r w:rsidRPr="001432F4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1432F4">
        <w:rPr>
          <w:rFonts w:eastAsiaTheme="minorHAnsi" w:cs="Arial"/>
          <w:color w:val="231F20"/>
          <w:szCs w:val="24"/>
          <w:lang w:val="en-CA"/>
        </w:rPr>
        <w:t>a</w:t>
      </w:r>
      <w:r w:rsidRPr="001432F4">
        <w:rPr>
          <w:rFonts w:eastAsiaTheme="minorHAnsi" w:cs="Arial"/>
          <w:color w:val="231F20"/>
          <w:spacing w:val="-1"/>
          <w:szCs w:val="24"/>
          <w:lang w:val="en-CA"/>
        </w:rPr>
        <w:t xml:space="preserve"> draw</w:t>
      </w:r>
      <w:r w:rsidRPr="001432F4">
        <w:rPr>
          <w:rFonts w:eastAsiaTheme="minorHAnsi" w:cs="Arial"/>
          <w:color w:val="231F20"/>
          <w:szCs w:val="24"/>
          <w:lang w:val="en-CA"/>
        </w:rPr>
        <w:t>.</w:t>
      </w:r>
      <w:r w:rsidRPr="001432F4">
        <w:rPr>
          <w:rFonts w:eastAsiaTheme="minorHAnsi" w:cs="Arial"/>
          <w:color w:val="231F20"/>
          <w:spacing w:val="69"/>
          <w:szCs w:val="24"/>
          <w:lang w:val="en-CA"/>
        </w:rPr>
        <w:t xml:space="preserve"> </w:t>
      </w:r>
    </w:p>
    <w:p w:rsidR="001432F4" w:rsidRPr="001432F4" w:rsidRDefault="001432F4" w:rsidP="001432F4">
      <w:pPr>
        <w:kinsoku w:val="0"/>
        <w:spacing w:line="360" w:lineRule="auto"/>
        <w:textAlignment w:val="auto"/>
        <w:rPr>
          <w:rFonts w:eastAsiaTheme="minorHAnsi" w:cs="Arial"/>
          <w:sz w:val="14"/>
          <w:szCs w:val="14"/>
          <w:lang w:val="en-CA"/>
        </w:rPr>
      </w:pPr>
    </w:p>
    <w:p w:rsidR="00224870" w:rsidRPr="00224870" w:rsidRDefault="00224870" w:rsidP="00224870">
      <w:pPr>
        <w:kinsoku w:val="0"/>
        <w:spacing w:line="360" w:lineRule="auto"/>
        <w:textAlignment w:val="auto"/>
        <w:rPr>
          <w:rFonts w:eastAsiaTheme="minorHAnsi" w:cs="Arial"/>
          <w:b/>
          <w:szCs w:val="24"/>
          <w:lang w:val="en-CA"/>
        </w:rPr>
      </w:pPr>
      <w:r w:rsidRPr="00224870">
        <w:rPr>
          <w:rFonts w:eastAsiaTheme="minorHAnsi" w:cs="Arial"/>
          <w:b/>
          <w:szCs w:val="24"/>
          <w:lang w:val="en-CA"/>
        </w:rPr>
        <w:t>Level 4+ Achievements</w:t>
      </w:r>
    </w:p>
    <w:p w:rsidR="001432F4" w:rsidRPr="001C0F2D" w:rsidRDefault="001432F4" w:rsidP="001432F4">
      <w:pPr>
        <w:numPr>
          <w:ilvl w:val="2"/>
          <w:numId w:val="5"/>
        </w:numPr>
        <w:tabs>
          <w:tab w:val="left" w:pos="828"/>
        </w:tabs>
        <w:kinsoku w:val="0"/>
        <w:spacing w:line="360" w:lineRule="auto"/>
        <w:ind w:left="828" w:right="23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Us</w:t>
      </w:r>
      <w:r w:rsidRPr="00224870">
        <w:rPr>
          <w:rFonts w:eastAsiaTheme="minorHAnsi" w:cs="Arial"/>
          <w:color w:val="231F20"/>
          <w:szCs w:val="24"/>
          <w:lang w:val="en-CA"/>
        </w:rPr>
        <w:t>e</w:t>
      </w:r>
      <w:r w:rsidRPr="00224870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pictur</w:t>
      </w:r>
      <w:r w:rsidRPr="00224870">
        <w:rPr>
          <w:rFonts w:eastAsiaTheme="minorHAnsi" w:cs="Arial"/>
          <w:color w:val="231F20"/>
          <w:szCs w:val="24"/>
          <w:lang w:val="en-CA"/>
        </w:rPr>
        <w:t>e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boxe</w:t>
      </w:r>
      <w:r w:rsidRPr="00224870">
        <w:rPr>
          <w:rFonts w:eastAsiaTheme="minorHAnsi" w:cs="Arial"/>
          <w:color w:val="231F20"/>
          <w:szCs w:val="24"/>
          <w:lang w:val="en-CA"/>
        </w:rPr>
        <w:t>s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instea</w:t>
      </w:r>
      <w:r w:rsidRPr="00224870">
        <w:rPr>
          <w:rFonts w:eastAsiaTheme="minorHAnsi" w:cs="Arial"/>
          <w:color w:val="231F20"/>
          <w:szCs w:val="24"/>
          <w:lang w:val="en-CA"/>
        </w:rPr>
        <w:t>d</w:t>
      </w:r>
      <w:r w:rsidRPr="00224870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o</w:t>
      </w:r>
      <w:r w:rsidRPr="00224870">
        <w:rPr>
          <w:rFonts w:eastAsiaTheme="minorHAnsi" w:cs="Arial"/>
          <w:color w:val="231F20"/>
          <w:szCs w:val="24"/>
          <w:lang w:val="en-CA"/>
        </w:rPr>
        <w:t>f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labe</w:t>
      </w:r>
      <w:r w:rsidRPr="00224870">
        <w:rPr>
          <w:rFonts w:eastAsiaTheme="minorHAnsi" w:cs="Arial"/>
          <w:color w:val="231F20"/>
          <w:szCs w:val="24"/>
          <w:lang w:val="en-CA"/>
        </w:rPr>
        <w:t>l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control</w:t>
      </w:r>
      <w:r w:rsidRPr="00224870">
        <w:rPr>
          <w:rFonts w:eastAsiaTheme="minorHAnsi" w:cs="Arial"/>
          <w:color w:val="231F20"/>
          <w:szCs w:val="24"/>
          <w:lang w:val="en-CA"/>
        </w:rPr>
        <w:t>s</w:t>
      </w:r>
      <w:r w:rsidRPr="00224870">
        <w:rPr>
          <w:rFonts w:eastAsiaTheme="minorHAnsi" w:cs="Arial"/>
          <w:color w:val="231F20"/>
          <w:spacing w:val="-3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i</w:t>
      </w:r>
      <w:r w:rsidRPr="00224870">
        <w:rPr>
          <w:rFonts w:eastAsiaTheme="minorHAnsi" w:cs="Arial"/>
          <w:color w:val="231F20"/>
          <w:szCs w:val="24"/>
          <w:lang w:val="en-CA"/>
        </w:rPr>
        <w:t>n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th</w:t>
      </w:r>
      <w:r w:rsidRPr="00224870">
        <w:rPr>
          <w:rFonts w:eastAsiaTheme="minorHAnsi" w:cs="Arial"/>
          <w:color w:val="231F20"/>
          <w:szCs w:val="24"/>
          <w:lang w:val="en-CA"/>
        </w:rPr>
        <w:t>e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grid</w:t>
      </w:r>
      <w:r w:rsidRPr="00224870">
        <w:rPr>
          <w:rFonts w:eastAsiaTheme="minorHAnsi" w:cs="Arial"/>
          <w:color w:val="231F20"/>
          <w:szCs w:val="24"/>
          <w:lang w:val="en-CA"/>
        </w:rPr>
        <w:t>.</w:t>
      </w:r>
      <w:r w:rsidRPr="00224870">
        <w:rPr>
          <w:rFonts w:eastAsiaTheme="minorHAnsi" w:cs="Arial"/>
          <w:color w:val="231F20"/>
          <w:spacing w:val="68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Wit</w:t>
      </w:r>
      <w:r w:rsidRPr="00224870">
        <w:rPr>
          <w:rFonts w:eastAsiaTheme="minorHAnsi" w:cs="Arial"/>
          <w:color w:val="231F20"/>
          <w:szCs w:val="24"/>
          <w:lang w:val="en-CA"/>
        </w:rPr>
        <w:t>h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suc</w:t>
      </w:r>
      <w:r w:rsidRPr="00224870">
        <w:rPr>
          <w:rFonts w:eastAsiaTheme="minorHAnsi" w:cs="Arial"/>
          <w:color w:val="231F20"/>
          <w:szCs w:val="24"/>
          <w:lang w:val="en-CA"/>
        </w:rPr>
        <w:t>h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zCs w:val="24"/>
          <w:lang w:val="en-CA"/>
        </w:rPr>
        <w:t xml:space="preserve">a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change</w:t>
      </w:r>
      <w:r w:rsidRPr="00224870">
        <w:rPr>
          <w:rFonts w:eastAsiaTheme="minorHAnsi" w:cs="Arial"/>
          <w:color w:val="231F20"/>
          <w:szCs w:val="24"/>
          <w:lang w:val="en-CA"/>
        </w:rPr>
        <w:t>,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yo</w:t>
      </w:r>
      <w:r w:rsidRPr="00224870">
        <w:rPr>
          <w:rFonts w:eastAsiaTheme="minorHAnsi" w:cs="Arial"/>
          <w:color w:val="231F20"/>
          <w:szCs w:val="24"/>
          <w:lang w:val="en-CA"/>
        </w:rPr>
        <w:t>u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coul</w:t>
      </w:r>
      <w:r w:rsidRPr="00224870">
        <w:rPr>
          <w:rFonts w:eastAsiaTheme="minorHAnsi" w:cs="Arial"/>
          <w:color w:val="231F20"/>
          <w:szCs w:val="24"/>
          <w:lang w:val="en-CA"/>
        </w:rPr>
        <w:t>d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 xml:space="preserve"> us</w:t>
      </w:r>
      <w:r w:rsidRPr="00224870">
        <w:rPr>
          <w:rFonts w:eastAsiaTheme="minorHAnsi" w:cs="Arial"/>
          <w:color w:val="231F20"/>
          <w:szCs w:val="24"/>
          <w:lang w:val="en-CA"/>
        </w:rPr>
        <w:t>e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somethin</w:t>
      </w:r>
      <w:r w:rsidRPr="00224870">
        <w:rPr>
          <w:rFonts w:eastAsiaTheme="minorHAnsi" w:cs="Arial"/>
          <w:color w:val="231F20"/>
          <w:szCs w:val="24"/>
          <w:lang w:val="en-CA"/>
        </w:rPr>
        <w:t>g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 xml:space="preserve"> othe</w:t>
      </w:r>
      <w:r w:rsidRPr="00224870">
        <w:rPr>
          <w:rFonts w:eastAsiaTheme="minorHAnsi" w:cs="Arial"/>
          <w:color w:val="231F20"/>
          <w:szCs w:val="24"/>
          <w:lang w:val="en-CA"/>
        </w:rPr>
        <w:t>r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tha</w:t>
      </w:r>
      <w:r w:rsidRPr="00224870">
        <w:rPr>
          <w:rFonts w:eastAsiaTheme="minorHAnsi" w:cs="Arial"/>
          <w:color w:val="231F20"/>
          <w:szCs w:val="24"/>
          <w:lang w:val="en-CA"/>
        </w:rPr>
        <w:t>n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 xml:space="preserve"> X’</w:t>
      </w:r>
      <w:r w:rsidRPr="00224870">
        <w:rPr>
          <w:rFonts w:eastAsiaTheme="minorHAnsi" w:cs="Arial"/>
          <w:color w:val="231F20"/>
          <w:szCs w:val="24"/>
          <w:lang w:val="en-CA"/>
        </w:rPr>
        <w:t>s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an</w:t>
      </w:r>
      <w:r w:rsidRPr="00224870">
        <w:rPr>
          <w:rFonts w:eastAsiaTheme="minorHAnsi" w:cs="Arial"/>
          <w:color w:val="231F20"/>
          <w:szCs w:val="24"/>
          <w:lang w:val="en-CA"/>
        </w:rPr>
        <w:t>d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 xml:space="preserve"> O’</w:t>
      </w:r>
      <w:r w:rsidRPr="00224870">
        <w:rPr>
          <w:rFonts w:eastAsiaTheme="minorHAnsi" w:cs="Arial"/>
          <w:color w:val="231F20"/>
          <w:szCs w:val="24"/>
          <w:lang w:val="en-CA"/>
        </w:rPr>
        <w:t>s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t</w:t>
      </w:r>
      <w:r w:rsidRPr="00224870">
        <w:rPr>
          <w:rFonts w:eastAsiaTheme="minorHAnsi" w:cs="Arial"/>
          <w:color w:val="231F20"/>
          <w:szCs w:val="24"/>
          <w:lang w:val="en-CA"/>
        </w:rPr>
        <w:t>o</w:t>
      </w:r>
      <w:r w:rsidRPr="00224870">
        <w:rPr>
          <w:rFonts w:eastAsiaTheme="minorHAnsi" w:cs="Arial"/>
          <w:color w:val="231F20"/>
          <w:spacing w:val="-2"/>
          <w:szCs w:val="24"/>
          <w:lang w:val="en-CA"/>
        </w:rPr>
        <w:t xml:space="preserve"> 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>mar</w:t>
      </w:r>
      <w:r w:rsidRPr="00224870">
        <w:rPr>
          <w:rFonts w:eastAsiaTheme="minorHAnsi" w:cs="Arial"/>
          <w:color w:val="231F20"/>
          <w:szCs w:val="24"/>
          <w:lang w:val="en-CA"/>
        </w:rPr>
        <w:t>k</w:t>
      </w:r>
      <w:r w:rsidRPr="00224870">
        <w:rPr>
          <w:rFonts w:eastAsiaTheme="minorHAnsi" w:cs="Arial"/>
          <w:color w:val="231F20"/>
          <w:spacing w:val="-1"/>
          <w:szCs w:val="24"/>
          <w:lang w:val="en-CA"/>
        </w:rPr>
        <w:t xml:space="preserve"> the squares</w:t>
      </w:r>
      <w:r w:rsidRPr="00224870">
        <w:rPr>
          <w:rFonts w:eastAsiaTheme="minorHAnsi" w:cs="Arial"/>
          <w:color w:val="231F20"/>
          <w:szCs w:val="24"/>
          <w:lang w:val="en-CA"/>
        </w:rPr>
        <w:t>.</w:t>
      </w:r>
    </w:p>
    <w:p w:rsidR="001C0F2D" w:rsidRPr="001C0F2D" w:rsidRDefault="001C0F2D" w:rsidP="001C0F2D">
      <w:pPr>
        <w:numPr>
          <w:ilvl w:val="2"/>
          <w:numId w:val="5"/>
        </w:numPr>
        <w:tabs>
          <w:tab w:val="left" w:pos="828"/>
        </w:tabs>
        <w:kinsoku w:val="0"/>
        <w:spacing w:line="360" w:lineRule="auto"/>
        <w:ind w:left="828" w:right="236"/>
        <w:textAlignment w:val="auto"/>
        <w:rPr>
          <w:rFonts w:eastAsiaTheme="minorHAnsi" w:cs="Arial"/>
          <w:color w:val="231F20"/>
          <w:spacing w:val="-1"/>
          <w:szCs w:val="24"/>
          <w:lang w:val="en-CA"/>
        </w:rPr>
      </w:pPr>
      <w:r>
        <w:rPr>
          <w:rFonts w:eastAsiaTheme="minorHAnsi" w:cs="Arial"/>
          <w:color w:val="231F20"/>
          <w:szCs w:val="24"/>
          <w:lang w:val="en-CA"/>
        </w:rPr>
        <w:t>Track number of wins vs number of losses.</w:t>
      </w:r>
    </w:p>
    <w:sectPr w:rsidR="001C0F2D" w:rsidRPr="001C0F2D" w:rsidSect="001432F4"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0D7" w:rsidRDefault="007F50D7" w:rsidP="00EE35AB">
      <w:r>
        <w:separator/>
      </w:r>
    </w:p>
  </w:endnote>
  <w:endnote w:type="continuationSeparator" w:id="1">
    <w:p w:rsidR="007F50D7" w:rsidRDefault="007F50D7" w:rsidP="00EE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9F" w:rsidRPr="00C0158B" w:rsidRDefault="00276F9F">
    <w:pPr>
      <w:pStyle w:val="Footer"/>
      <w:jc w:val="center"/>
      <w:rPr>
        <w:rFonts w:ascii="Comic Sans MS" w:hAnsi="Comic Sans M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9F" w:rsidRPr="00C0158B" w:rsidRDefault="00276F9F">
    <w:pPr>
      <w:pStyle w:val="Footer"/>
      <w:jc w:val="center"/>
      <w:rPr>
        <w:rFonts w:ascii="Comic Sans MS" w:hAnsi="Comic Sans M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9F" w:rsidRPr="00C0158B" w:rsidRDefault="00276F9F">
    <w:pPr>
      <w:pStyle w:val="Footer"/>
      <w:jc w:val="center"/>
      <w:rPr>
        <w:rFonts w:ascii="Comic Sans MS" w:hAnsi="Comic Sans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0D7" w:rsidRDefault="007F50D7" w:rsidP="00EE35AB">
      <w:r>
        <w:separator/>
      </w:r>
    </w:p>
  </w:footnote>
  <w:footnote w:type="continuationSeparator" w:id="1">
    <w:p w:rsidR="007F50D7" w:rsidRDefault="007F50D7" w:rsidP="00EE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9F" w:rsidRPr="00143D91" w:rsidRDefault="00276F9F">
    <w:pPr>
      <w:pStyle w:val="Header"/>
      <w:tabs>
        <w:tab w:val="clear" w:pos="8640"/>
        <w:tab w:val="right" w:pos="8820"/>
      </w:tabs>
      <w:rPr>
        <w:rFonts w:cs="Arial"/>
      </w:rPr>
    </w:pPr>
    <w:r w:rsidRPr="00143D91">
      <w:rPr>
        <w:rFonts w:cs="Arial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F9F" w:rsidRPr="00076C40" w:rsidRDefault="00276F9F">
    <w:pPr>
      <w:pStyle w:val="Header"/>
      <w:tabs>
        <w:tab w:val="clear" w:pos="4320"/>
        <w:tab w:val="clear" w:pos="8640"/>
        <w:tab w:val="right" w:pos="8820"/>
      </w:tabs>
      <w:rPr>
        <w:rFonts w:cs="Arial"/>
        <w:sz w:val="28"/>
        <w:szCs w:val="28"/>
      </w:rPr>
    </w:pPr>
    <w:r w:rsidRPr="00076C40">
      <w:rPr>
        <w:rFonts w:cs="Arial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6"/>
      <w:numFmt w:val="decimal"/>
      <w:lvlText w:val="%1"/>
      <w:lvlJc w:val="left"/>
      <w:pPr>
        <w:ind w:hanging="1461"/>
      </w:pPr>
    </w:lvl>
    <w:lvl w:ilvl="1">
      <w:start w:val="22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03"/>
    <w:multiLevelType w:val="multilevel"/>
    <w:tmpl w:val="EA82263A"/>
    <w:lvl w:ilvl="0">
      <w:start w:val="1"/>
      <w:numFmt w:val="bullet"/>
      <w:lvlText w:val=""/>
      <w:lvlJc w:val="left"/>
      <w:pPr>
        <w:ind w:hanging="1461"/>
      </w:pPr>
      <w:rPr>
        <w:rFonts w:ascii="Symbol" w:hAnsi="Symbol" w:hint="default"/>
      </w:rPr>
    </w:lvl>
    <w:lvl w:ilvl="1">
      <w:start w:val="24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4"/>
    <w:multiLevelType w:val="multilevel"/>
    <w:tmpl w:val="116004F0"/>
    <w:lvl w:ilvl="0">
      <w:start w:val="6"/>
      <w:numFmt w:val="decimal"/>
      <w:lvlText w:val="%1"/>
      <w:lvlJc w:val="left"/>
      <w:pPr>
        <w:ind w:hanging="1461"/>
      </w:pPr>
    </w:lvl>
    <w:lvl w:ilvl="1">
      <w:start w:val="26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05"/>
    <w:multiLevelType w:val="multilevel"/>
    <w:tmpl w:val="00000888"/>
    <w:lvl w:ilvl="0">
      <w:start w:val="6"/>
      <w:numFmt w:val="decimal"/>
      <w:lvlText w:val="%1"/>
      <w:lvlJc w:val="left"/>
      <w:pPr>
        <w:ind w:hanging="1461"/>
      </w:pPr>
    </w:lvl>
    <w:lvl w:ilvl="1">
      <w:start w:val="30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06"/>
    <w:multiLevelType w:val="multilevel"/>
    <w:tmpl w:val="00000889"/>
    <w:lvl w:ilvl="0">
      <w:start w:val="6"/>
      <w:numFmt w:val="decimal"/>
      <w:lvlText w:val="%1"/>
      <w:lvlJc w:val="left"/>
      <w:pPr>
        <w:ind w:hanging="1461"/>
      </w:pPr>
    </w:lvl>
    <w:lvl w:ilvl="1">
      <w:start w:val="46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Trebuchet MS" w:hAnsi="Trebuchet MS" w:cs="Trebuchet MS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07"/>
    <w:multiLevelType w:val="multilevel"/>
    <w:tmpl w:val="FB4EA16E"/>
    <w:lvl w:ilvl="0">
      <w:start w:val="6"/>
      <w:numFmt w:val="decimal"/>
      <w:lvlText w:val="%1"/>
      <w:lvlJc w:val="left"/>
      <w:pPr>
        <w:ind w:hanging="1461"/>
      </w:pPr>
    </w:lvl>
    <w:lvl w:ilvl="1">
      <w:start w:val="58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08"/>
    <w:multiLevelType w:val="multilevel"/>
    <w:tmpl w:val="0000088B"/>
    <w:lvl w:ilvl="0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color w:val="231F2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EC3065B"/>
    <w:multiLevelType w:val="hybridMultilevel"/>
    <w:tmpl w:val="1724FF58"/>
    <w:lvl w:ilvl="0" w:tplc="1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8">
    <w:nsid w:val="14261F7A"/>
    <w:multiLevelType w:val="hybridMultilevel"/>
    <w:tmpl w:val="8BE08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219D5"/>
    <w:multiLevelType w:val="hybridMultilevel"/>
    <w:tmpl w:val="666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A35D8"/>
    <w:multiLevelType w:val="hybridMultilevel"/>
    <w:tmpl w:val="13CE2A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CF71FA"/>
    <w:multiLevelType w:val="multilevel"/>
    <w:tmpl w:val="00000886"/>
    <w:lvl w:ilvl="0">
      <w:start w:val="6"/>
      <w:numFmt w:val="decimal"/>
      <w:lvlText w:val="%1"/>
      <w:lvlJc w:val="left"/>
      <w:pPr>
        <w:ind w:hanging="1461"/>
      </w:pPr>
    </w:lvl>
    <w:lvl w:ilvl="1">
      <w:start w:val="24"/>
      <w:numFmt w:val="decimal"/>
      <w:lvlText w:val="%1-%2"/>
      <w:lvlJc w:val="left"/>
      <w:pPr>
        <w:ind w:hanging="1461"/>
      </w:pPr>
      <w:rPr>
        <w:rFonts w:ascii="Trebuchet MS" w:hAnsi="Trebuchet MS" w:cs="Trebuchet MS"/>
        <w:b/>
        <w:bCs/>
        <w:color w:val="231F20"/>
        <w:w w:val="99"/>
        <w:sz w:val="28"/>
        <w:szCs w:val="28"/>
      </w:rPr>
    </w:lvl>
    <w:lvl w:ilvl="2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color w:val="231F20"/>
        <w:sz w:val="24"/>
        <w:szCs w:val="24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6A3C43FE"/>
    <w:multiLevelType w:val="hybridMultilevel"/>
    <w:tmpl w:val="5FB63184"/>
    <w:lvl w:ilvl="0" w:tplc="F506AF7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F31"/>
    <w:rsid w:val="000119DB"/>
    <w:rsid w:val="00013114"/>
    <w:rsid w:val="0001480E"/>
    <w:rsid w:val="00030B4E"/>
    <w:rsid w:val="00031F7A"/>
    <w:rsid w:val="00035EED"/>
    <w:rsid w:val="00040B51"/>
    <w:rsid w:val="00042618"/>
    <w:rsid w:val="00042BB7"/>
    <w:rsid w:val="0004459B"/>
    <w:rsid w:val="000606DA"/>
    <w:rsid w:val="0009004D"/>
    <w:rsid w:val="00091ED3"/>
    <w:rsid w:val="000956BF"/>
    <w:rsid w:val="00095D08"/>
    <w:rsid w:val="00095FEB"/>
    <w:rsid w:val="000A549C"/>
    <w:rsid w:val="000A5F59"/>
    <w:rsid w:val="000C1E46"/>
    <w:rsid w:val="000C3207"/>
    <w:rsid w:val="000D2492"/>
    <w:rsid w:val="000E6739"/>
    <w:rsid w:val="000E762F"/>
    <w:rsid w:val="000F2C74"/>
    <w:rsid w:val="00112BD0"/>
    <w:rsid w:val="00120179"/>
    <w:rsid w:val="0012231E"/>
    <w:rsid w:val="00122BB0"/>
    <w:rsid w:val="00123127"/>
    <w:rsid w:val="001261FA"/>
    <w:rsid w:val="00133E53"/>
    <w:rsid w:val="001358CE"/>
    <w:rsid w:val="001422AE"/>
    <w:rsid w:val="001432F4"/>
    <w:rsid w:val="001452C7"/>
    <w:rsid w:val="00145D45"/>
    <w:rsid w:val="00147088"/>
    <w:rsid w:val="00153E34"/>
    <w:rsid w:val="00154878"/>
    <w:rsid w:val="0015573C"/>
    <w:rsid w:val="00166903"/>
    <w:rsid w:val="0016730D"/>
    <w:rsid w:val="00167CD7"/>
    <w:rsid w:val="00171CDC"/>
    <w:rsid w:val="001803B8"/>
    <w:rsid w:val="00192712"/>
    <w:rsid w:val="00196420"/>
    <w:rsid w:val="001A1F09"/>
    <w:rsid w:val="001A2E1F"/>
    <w:rsid w:val="001B0710"/>
    <w:rsid w:val="001C0BE1"/>
    <w:rsid w:val="001C0F2D"/>
    <w:rsid w:val="001C4814"/>
    <w:rsid w:val="001D0692"/>
    <w:rsid w:val="001D7BF3"/>
    <w:rsid w:val="001E1A41"/>
    <w:rsid w:val="001E7766"/>
    <w:rsid w:val="001F03A7"/>
    <w:rsid w:val="002066E4"/>
    <w:rsid w:val="002124EF"/>
    <w:rsid w:val="002128C4"/>
    <w:rsid w:val="0021428F"/>
    <w:rsid w:val="00224870"/>
    <w:rsid w:val="0022667B"/>
    <w:rsid w:val="00230866"/>
    <w:rsid w:val="0024178C"/>
    <w:rsid w:val="00251A7E"/>
    <w:rsid w:val="00266BB9"/>
    <w:rsid w:val="00271815"/>
    <w:rsid w:val="00275A0A"/>
    <w:rsid w:val="00276F9F"/>
    <w:rsid w:val="00290499"/>
    <w:rsid w:val="002918D2"/>
    <w:rsid w:val="0029474B"/>
    <w:rsid w:val="002B13B3"/>
    <w:rsid w:val="002B3EDD"/>
    <w:rsid w:val="002B531C"/>
    <w:rsid w:val="002C01DA"/>
    <w:rsid w:val="002C08E6"/>
    <w:rsid w:val="002C1BFB"/>
    <w:rsid w:val="002C46B6"/>
    <w:rsid w:val="002C7CE9"/>
    <w:rsid w:val="002E1B7C"/>
    <w:rsid w:val="002E4B53"/>
    <w:rsid w:val="002E4C6B"/>
    <w:rsid w:val="002E4D04"/>
    <w:rsid w:val="002F2945"/>
    <w:rsid w:val="002F683D"/>
    <w:rsid w:val="002F7B38"/>
    <w:rsid w:val="003011F5"/>
    <w:rsid w:val="00311BD6"/>
    <w:rsid w:val="00316B6B"/>
    <w:rsid w:val="00321E57"/>
    <w:rsid w:val="003227D0"/>
    <w:rsid w:val="003274E2"/>
    <w:rsid w:val="00335F5B"/>
    <w:rsid w:val="00342164"/>
    <w:rsid w:val="00346C08"/>
    <w:rsid w:val="00347596"/>
    <w:rsid w:val="00351562"/>
    <w:rsid w:val="00356746"/>
    <w:rsid w:val="00360FBC"/>
    <w:rsid w:val="0036499B"/>
    <w:rsid w:val="00371321"/>
    <w:rsid w:val="003716BE"/>
    <w:rsid w:val="0038013D"/>
    <w:rsid w:val="0038107D"/>
    <w:rsid w:val="003866D9"/>
    <w:rsid w:val="003928E4"/>
    <w:rsid w:val="00393AB2"/>
    <w:rsid w:val="00395D55"/>
    <w:rsid w:val="00396DE0"/>
    <w:rsid w:val="003A4EE6"/>
    <w:rsid w:val="003A53D6"/>
    <w:rsid w:val="003A5825"/>
    <w:rsid w:val="003B038A"/>
    <w:rsid w:val="003B58FD"/>
    <w:rsid w:val="003B6A64"/>
    <w:rsid w:val="003B7A4F"/>
    <w:rsid w:val="003C0038"/>
    <w:rsid w:val="003C3E43"/>
    <w:rsid w:val="003D5165"/>
    <w:rsid w:val="003E0455"/>
    <w:rsid w:val="003E60F3"/>
    <w:rsid w:val="003F0268"/>
    <w:rsid w:val="003F3A65"/>
    <w:rsid w:val="00401383"/>
    <w:rsid w:val="004013B9"/>
    <w:rsid w:val="00416FA1"/>
    <w:rsid w:val="004232AD"/>
    <w:rsid w:val="004301B1"/>
    <w:rsid w:val="00433B08"/>
    <w:rsid w:val="0043427B"/>
    <w:rsid w:val="00444990"/>
    <w:rsid w:val="00445CE1"/>
    <w:rsid w:val="00446997"/>
    <w:rsid w:val="00452859"/>
    <w:rsid w:val="0045792E"/>
    <w:rsid w:val="0046386E"/>
    <w:rsid w:val="00464EB6"/>
    <w:rsid w:val="00475DDF"/>
    <w:rsid w:val="0047675F"/>
    <w:rsid w:val="0048246B"/>
    <w:rsid w:val="00483A99"/>
    <w:rsid w:val="00493AAE"/>
    <w:rsid w:val="00493E8F"/>
    <w:rsid w:val="00496EB6"/>
    <w:rsid w:val="004972F1"/>
    <w:rsid w:val="004A0702"/>
    <w:rsid w:val="004A1227"/>
    <w:rsid w:val="004A12E2"/>
    <w:rsid w:val="004A33C1"/>
    <w:rsid w:val="004A4AD7"/>
    <w:rsid w:val="004A5AF3"/>
    <w:rsid w:val="004A6A5B"/>
    <w:rsid w:val="004B5BA3"/>
    <w:rsid w:val="004D48BF"/>
    <w:rsid w:val="004D494C"/>
    <w:rsid w:val="004E0A7C"/>
    <w:rsid w:val="004E6897"/>
    <w:rsid w:val="004F2477"/>
    <w:rsid w:val="004F4E7B"/>
    <w:rsid w:val="005041E7"/>
    <w:rsid w:val="00511083"/>
    <w:rsid w:val="00516E51"/>
    <w:rsid w:val="00517393"/>
    <w:rsid w:val="005209BC"/>
    <w:rsid w:val="00521F80"/>
    <w:rsid w:val="005320FD"/>
    <w:rsid w:val="0053292E"/>
    <w:rsid w:val="00534A56"/>
    <w:rsid w:val="00537DFE"/>
    <w:rsid w:val="00540190"/>
    <w:rsid w:val="00543386"/>
    <w:rsid w:val="005462C7"/>
    <w:rsid w:val="00562A1E"/>
    <w:rsid w:val="00576829"/>
    <w:rsid w:val="00576AF2"/>
    <w:rsid w:val="00592538"/>
    <w:rsid w:val="00596553"/>
    <w:rsid w:val="005A71C7"/>
    <w:rsid w:val="005B2E61"/>
    <w:rsid w:val="005B7A14"/>
    <w:rsid w:val="005C02D8"/>
    <w:rsid w:val="005C5EAF"/>
    <w:rsid w:val="005D19B7"/>
    <w:rsid w:val="005D5175"/>
    <w:rsid w:val="005E1C83"/>
    <w:rsid w:val="005E569F"/>
    <w:rsid w:val="005F63DD"/>
    <w:rsid w:val="00602237"/>
    <w:rsid w:val="00603211"/>
    <w:rsid w:val="00610F29"/>
    <w:rsid w:val="00612FF0"/>
    <w:rsid w:val="00614BB7"/>
    <w:rsid w:val="00624C9A"/>
    <w:rsid w:val="006261E9"/>
    <w:rsid w:val="00630DA1"/>
    <w:rsid w:val="006316B9"/>
    <w:rsid w:val="00631E53"/>
    <w:rsid w:val="0063534F"/>
    <w:rsid w:val="00642F39"/>
    <w:rsid w:val="00647C1A"/>
    <w:rsid w:val="00655A5E"/>
    <w:rsid w:val="00655E6B"/>
    <w:rsid w:val="00673DA2"/>
    <w:rsid w:val="006773CD"/>
    <w:rsid w:val="00680E19"/>
    <w:rsid w:val="00684800"/>
    <w:rsid w:val="00692994"/>
    <w:rsid w:val="006929B6"/>
    <w:rsid w:val="00695473"/>
    <w:rsid w:val="00695824"/>
    <w:rsid w:val="006B5E77"/>
    <w:rsid w:val="006C0127"/>
    <w:rsid w:val="006D0E73"/>
    <w:rsid w:val="006E004F"/>
    <w:rsid w:val="006E41A0"/>
    <w:rsid w:val="00700E3E"/>
    <w:rsid w:val="007029CC"/>
    <w:rsid w:val="007048CC"/>
    <w:rsid w:val="00704EC0"/>
    <w:rsid w:val="0072129A"/>
    <w:rsid w:val="00731BF6"/>
    <w:rsid w:val="00734BE2"/>
    <w:rsid w:val="00735458"/>
    <w:rsid w:val="0074188E"/>
    <w:rsid w:val="00745180"/>
    <w:rsid w:val="00747C2A"/>
    <w:rsid w:val="0075005F"/>
    <w:rsid w:val="00771763"/>
    <w:rsid w:val="0077268D"/>
    <w:rsid w:val="0078398E"/>
    <w:rsid w:val="00795F26"/>
    <w:rsid w:val="00796B27"/>
    <w:rsid w:val="00796D78"/>
    <w:rsid w:val="007A0850"/>
    <w:rsid w:val="007A2D82"/>
    <w:rsid w:val="007A404B"/>
    <w:rsid w:val="007A6967"/>
    <w:rsid w:val="007B1398"/>
    <w:rsid w:val="007B3132"/>
    <w:rsid w:val="007B6B0B"/>
    <w:rsid w:val="007C1C5A"/>
    <w:rsid w:val="007C409F"/>
    <w:rsid w:val="007C6AE7"/>
    <w:rsid w:val="007D72C8"/>
    <w:rsid w:val="007E12BB"/>
    <w:rsid w:val="007E2595"/>
    <w:rsid w:val="007E25AE"/>
    <w:rsid w:val="007F0C78"/>
    <w:rsid w:val="007F1D15"/>
    <w:rsid w:val="007F50D7"/>
    <w:rsid w:val="007F7B87"/>
    <w:rsid w:val="00801C01"/>
    <w:rsid w:val="00804C9E"/>
    <w:rsid w:val="008055E1"/>
    <w:rsid w:val="00811212"/>
    <w:rsid w:val="008125A8"/>
    <w:rsid w:val="00825E74"/>
    <w:rsid w:val="0082685F"/>
    <w:rsid w:val="00826E53"/>
    <w:rsid w:val="00833041"/>
    <w:rsid w:val="00835575"/>
    <w:rsid w:val="00840E31"/>
    <w:rsid w:val="0084133C"/>
    <w:rsid w:val="00843139"/>
    <w:rsid w:val="00845518"/>
    <w:rsid w:val="00863DA1"/>
    <w:rsid w:val="00872680"/>
    <w:rsid w:val="00875FDA"/>
    <w:rsid w:val="00876450"/>
    <w:rsid w:val="00877B85"/>
    <w:rsid w:val="008800CA"/>
    <w:rsid w:val="00880CC2"/>
    <w:rsid w:val="00884D55"/>
    <w:rsid w:val="00885784"/>
    <w:rsid w:val="0088642F"/>
    <w:rsid w:val="00887DAE"/>
    <w:rsid w:val="0089082A"/>
    <w:rsid w:val="00893CD3"/>
    <w:rsid w:val="00895229"/>
    <w:rsid w:val="008A1B57"/>
    <w:rsid w:val="008B12B3"/>
    <w:rsid w:val="008B36D0"/>
    <w:rsid w:val="008B3B61"/>
    <w:rsid w:val="008B44CF"/>
    <w:rsid w:val="008B5B5D"/>
    <w:rsid w:val="008B6FFB"/>
    <w:rsid w:val="008E0081"/>
    <w:rsid w:val="008E1D39"/>
    <w:rsid w:val="008E27CA"/>
    <w:rsid w:val="008E5AC5"/>
    <w:rsid w:val="008E6B8B"/>
    <w:rsid w:val="008F66CA"/>
    <w:rsid w:val="008F74C7"/>
    <w:rsid w:val="00900869"/>
    <w:rsid w:val="0090590D"/>
    <w:rsid w:val="00907AF3"/>
    <w:rsid w:val="00931754"/>
    <w:rsid w:val="0093182C"/>
    <w:rsid w:val="009402A8"/>
    <w:rsid w:val="0094705B"/>
    <w:rsid w:val="009512A2"/>
    <w:rsid w:val="00955593"/>
    <w:rsid w:val="00956687"/>
    <w:rsid w:val="0095731A"/>
    <w:rsid w:val="00961DBA"/>
    <w:rsid w:val="00961F31"/>
    <w:rsid w:val="00974400"/>
    <w:rsid w:val="0097578E"/>
    <w:rsid w:val="00977F60"/>
    <w:rsid w:val="0098651C"/>
    <w:rsid w:val="0099122D"/>
    <w:rsid w:val="0099300B"/>
    <w:rsid w:val="00997535"/>
    <w:rsid w:val="009A4C36"/>
    <w:rsid w:val="009B00E1"/>
    <w:rsid w:val="009B16F3"/>
    <w:rsid w:val="009B1A9D"/>
    <w:rsid w:val="009B213E"/>
    <w:rsid w:val="009B4B58"/>
    <w:rsid w:val="009C78BB"/>
    <w:rsid w:val="009C7E9D"/>
    <w:rsid w:val="009D121A"/>
    <w:rsid w:val="009D459B"/>
    <w:rsid w:val="009D7E2F"/>
    <w:rsid w:val="009E2AFC"/>
    <w:rsid w:val="009E3AC6"/>
    <w:rsid w:val="009F3708"/>
    <w:rsid w:val="009F5417"/>
    <w:rsid w:val="009F6CEC"/>
    <w:rsid w:val="00A066FF"/>
    <w:rsid w:val="00A078C9"/>
    <w:rsid w:val="00A10D63"/>
    <w:rsid w:val="00A132B6"/>
    <w:rsid w:val="00A1523B"/>
    <w:rsid w:val="00A16646"/>
    <w:rsid w:val="00A27193"/>
    <w:rsid w:val="00A46A4E"/>
    <w:rsid w:val="00A5303E"/>
    <w:rsid w:val="00A61257"/>
    <w:rsid w:val="00A61D1C"/>
    <w:rsid w:val="00A633DC"/>
    <w:rsid w:val="00A70963"/>
    <w:rsid w:val="00A76954"/>
    <w:rsid w:val="00A77F95"/>
    <w:rsid w:val="00A813B5"/>
    <w:rsid w:val="00A84529"/>
    <w:rsid w:val="00A87779"/>
    <w:rsid w:val="00AB1022"/>
    <w:rsid w:val="00AB7648"/>
    <w:rsid w:val="00AB786C"/>
    <w:rsid w:val="00AC4C07"/>
    <w:rsid w:val="00AC61B0"/>
    <w:rsid w:val="00AC664F"/>
    <w:rsid w:val="00AD7215"/>
    <w:rsid w:val="00AE59EF"/>
    <w:rsid w:val="00AF51C1"/>
    <w:rsid w:val="00B04AB3"/>
    <w:rsid w:val="00B04BB7"/>
    <w:rsid w:val="00B121C3"/>
    <w:rsid w:val="00B16153"/>
    <w:rsid w:val="00B227F5"/>
    <w:rsid w:val="00B22B38"/>
    <w:rsid w:val="00B36A4D"/>
    <w:rsid w:val="00B37088"/>
    <w:rsid w:val="00B37ADD"/>
    <w:rsid w:val="00B50A7F"/>
    <w:rsid w:val="00B56942"/>
    <w:rsid w:val="00B60D6A"/>
    <w:rsid w:val="00B62CFE"/>
    <w:rsid w:val="00B64DF0"/>
    <w:rsid w:val="00B71451"/>
    <w:rsid w:val="00B75AF2"/>
    <w:rsid w:val="00BA1FE1"/>
    <w:rsid w:val="00BA2D5B"/>
    <w:rsid w:val="00BC1D07"/>
    <w:rsid w:val="00BC7B7F"/>
    <w:rsid w:val="00BE4F3D"/>
    <w:rsid w:val="00BF4B18"/>
    <w:rsid w:val="00BF64EE"/>
    <w:rsid w:val="00C006A4"/>
    <w:rsid w:val="00C04785"/>
    <w:rsid w:val="00C04A17"/>
    <w:rsid w:val="00C109BB"/>
    <w:rsid w:val="00C12BE4"/>
    <w:rsid w:val="00C15FCA"/>
    <w:rsid w:val="00C17980"/>
    <w:rsid w:val="00C2351B"/>
    <w:rsid w:val="00C24B1B"/>
    <w:rsid w:val="00C275C3"/>
    <w:rsid w:val="00C325D9"/>
    <w:rsid w:val="00C352B0"/>
    <w:rsid w:val="00C35749"/>
    <w:rsid w:val="00C43B08"/>
    <w:rsid w:val="00C46B54"/>
    <w:rsid w:val="00C50848"/>
    <w:rsid w:val="00C54D07"/>
    <w:rsid w:val="00C56638"/>
    <w:rsid w:val="00C5759C"/>
    <w:rsid w:val="00C64C1A"/>
    <w:rsid w:val="00C677BC"/>
    <w:rsid w:val="00C77543"/>
    <w:rsid w:val="00C833C1"/>
    <w:rsid w:val="00C85FC3"/>
    <w:rsid w:val="00C865FD"/>
    <w:rsid w:val="00C87D98"/>
    <w:rsid w:val="00C916B8"/>
    <w:rsid w:val="00C97FB3"/>
    <w:rsid w:val="00CA759C"/>
    <w:rsid w:val="00CB3978"/>
    <w:rsid w:val="00CB67DB"/>
    <w:rsid w:val="00CB687E"/>
    <w:rsid w:val="00CC398A"/>
    <w:rsid w:val="00CC50F5"/>
    <w:rsid w:val="00CC5566"/>
    <w:rsid w:val="00CC55A5"/>
    <w:rsid w:val="00CC5E80"/>
    <w:rsid w:val="00CC6A3F"/>
    <w:rsid w:val="00CD1448"/>
    <w:rsid w:val="00CE325F"/>
    <w:rsid w:val="00CE6824"/>
    <w:rsid w:val="00CF0DF4"/>
    <w:rsid w:val="00D01D14"/>
    <w:rsid w:val="00D04657"/>
    <w:rsid w:val="00D12EB1"/>
    <w:rsid w:val="00D20BFB"/>
    <w:rsid w:val="00D252B7"/>
    <w:rsid w:val="00D25CD8"/>
    <w:rsid w:val="00D262C3"/>
    <w:rsid w:val="00D5102A"/>
    <w:rsid w:val="00D51BA3"/>
    <w:rsid w:val="00D532C2"/>
    <w:rsid w:val="00D54210"/>
    <w:rsid w:val="00D65C68"/>
    <w:rsid w:val="00D752AC"/>
    <w:rsid w:val="00D75F16"/>
    <w:rsid w:val="00D87635"/>
    <w:rsid w:val="00D90F7D"/>
    <w:rsid w:val="00D91808"/>
    <w:rsid w:val="00D921E9"/>
    <w:rsid w:val="00D93267"/>
    <w:rsid w:val="00D95099"/>
    <w:rsid w:val="00DA058F"/>
    <w:rsid w:val="00DA215D"/>
    <w:rsid w:val="00DA2B62"/>
    <w:rsid w:val="00DA7877"/>
    <w:rsid w:val="00DB2568"/>
    <w:rsid w:val="00DB4BE7"/>
    <w:rsid w:val="00DB650A"/>
    <w:rsid w:val="00DC15B5"/>
    <w:rsid w:val="00DC1956"/>
    <w:rsid w:val="00DC5EE4"/>
    <w:rsid w:val="00DD2B56"/>
    <w:rsid w:val="00DD4A5F"/>
    <w:rsid w:val="00DD69A5"/>
    <w:rsid w:val="00E010A9"/>
    <w:rsid w:val="00E0607F"/>
    <w:rsid w:val="00E10D78"/>
    <w:rsid w:val="00E11D72"/>
    <w:rsid w:val="00E31FF8"/>
    <w:rsid w:val="00E3366C"/>
    <w:rsid w:val="00E344D1"/>
    <w:rsid w:val="00E46D87"/>
    <w:rsid w:val="00E522E5"/>
    <w:rsid w:val="00E550F6"/>
    <w:rsid w:val="00E670C7"/>
    <w:rsid w:val="00E725D5"/>
    <w:rsid w:val="00E74D0C"/>
    <w:rsid w:val="00E75726"/>
    <w:rsid w:val="00E86AA5"/>
    <w:rsid w:val="00EA1877"/>
    <w:rsid w:val="00EA23E7"/>
    <w:rsid w:val="00EA5AA5"/>
    <w:rsid w:val="00EB1F36"/>
    <w:rsid w:val="00EC0771"/>
    <w:rsid w:val="00EC35D2"/>
    <w:rsid w:val="00EC6CCA"/>
    <w:rsid w:val="00ED3CA4"/>
    <w:rsid w:val="00ED418E"/>
    <w:rsid w:val="00ED7A46"/>
    <w:rsid w:val="00EE0D5A"/>
    <w:rsid w:val="00EE107C"/>
    <w:rsid w:val="00EE35AB"/>
    <w:rsid w:val="00EE4FD2"/>
    <w:rsid w:val="00EF4821"/>
    <w:rsid w:val="00F00158"/>
    <w:rsid w:val="00F032A6"/>
    <w:rsid w:val="00F072CC"/>
    <w:rsid w:val="00F13711"/>
    <w:rsid w:val="00F14C4F"/>
    <w:rsid w:val="00F176FA"/>
    <w:rsid w:val="00F25643"/>
    <w:rsid w:val="00F47427"/>
    <w:rsid w:val="00F47FE2"/>
    <w:rsid w:val="00F524C3"/>
    <w:rsid w:val="00F53CEF"/>
    <w:rsid w:val="00F56D26"/>
    <w:rsid w:val="00F644A1"/>
    <w:rsid w:val="00F805BC"/>
    <w:rsid w:val="00F92F70"/>
    <w:rsid w:val="00F965DD"/>
    <w:rsid w:val="00FB40EA"/>
    <w:rsid w:val="00FB4E5E"/>
    <w:rsid w:val="00FC78C4"/>
    <w:rsid w:val="00FD116B"/>
    <w:rsid w:val="00FD5695"/>
    <w:rsid w:val="00FD6136"/>
    <w:rsid w:val="00FE1485"/>
    <w:rsid w:val="00FE4502"/>
    <w:rsid w:val="00FE562E"/>
    <w:rsid w:val="00FF4250"/>
    <w:rsid w:val="00FF448D"/>
    <w:rsid w:val="00FF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3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432F4"/>
    <w:pPr>
      <w:overflowPunct/>
      <w:spacing w:before="23"/>
      <w:ind w:left="108"/>
      <w:textAlignment w:val="auto"/>
      <w:outlineLvl w:val="0"/>
    </w:pPr>
    <w:rPr>
      <w:rFonts w:ascii="Trebuchet MS" w:eastAsiaTheme="minorHAnsi" w:hAnsi="Trebuchet MS" w:cs="Trebuchet MS"/>
      <w:b/>
      <w:bCs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1"/>
    <w:qFormat/>
    <w:rsid w:val="001432F4"/>
    <w:pPr>
      <w:overflowPunct/>
      <w:ind w:left="1619"/>
      <w:textAlignment w:val="auto"/>
      <w:outlineLvl w:val="1"/>
    </w:pPr>
    <w:rPr>
      <w:rFonts w:ascii="Courier New" w:eastAsiaTheme="minorHAnsi" w:hAnsi="Courier New" w:cs="Courier New"/>
      <w:b/>
      <w:bCs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1F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31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9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31"/>
    <w:rPr>
      <w:rFonts w:ascii="Arial" w:eastAsia="Times New Roman" w:hAnsi="Arial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3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475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432F4"/>
    <w:rPr>
      <w:rFonts w:ascii="Trebuchet MS" w:hAnsi="Trebuchet MS" w:cs="Trebuchet M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432F4"/>
    <w:rPr>
      <w:rFonts w:ascii="Courier New" w:hAnsi="Courier New" w:cs="Courier New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32F4"/>
    <w:pPr>
      <w:overflowPunct/>
      <w:spacing w:before="21"/>
      <w:ind w:left="468"/>
      <w:textAlignment w:val="auto"/>
    </w:pPr>
    <w:rPr>
      <w:rFonts w:ascii="Trebuchet MS" w:eastAsiaTheme="minorHAnsi" w:hAnsi="Trebuchet MS" w:cs="Trebuchet MS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1432F4"/>
    <w:rPr>
      <w:rFonts w:ascii="Trebuchet MS" w:hAnsi="Trebuchet MS" w:cs="Trebuchet M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432F4"/>
    <w:pPr>
      <w:overflowPunct/>
      <w:textAlignment w:val="auto"/>
    </w:pPr>
    <w:rPr>
      <w:rFonts w:ascii="Times New Roman" w:eastAsiaTheme="minorHAnsi" w:hAnsi="Times New Roman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27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e20720</dc:creator>
  <cp:lastModifiedBy>e29700</cp:lastModifiedBy>
  <cp:revision>14</cp:revision>
  <dcterms:created xsi:type="dcterms:W3CDTF">2014-10-27T13:48:00Z</dcterms:created>
  <dcterms:modified xsi:type="dcterms:W3CDTF">2016-05-11T18:20:00Z</dcterms:modified>
</cp:coreProperties>
</file>